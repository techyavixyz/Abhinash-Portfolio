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9D26" w14:textId="2CAE0444" w:rsidR="00196A22" w:rsidRDefault="00CB30EF">
      <w:pPr>
        <w:pStyle w:val="Title"/>
        <w:kinsoku w:val="0"/>
        <w:overflowPunct w:val="0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E2981C5" wp14:editId="02D7D25E">
                <wp:simplePos x="0" y="0"/>
                <wp:positionH relativeFrom="page">
                  <wp:posOffset>0</wp:posOffset>
                </wp:positionH>
                <wp:positionV relativeFrom="paragraph">
                  <wp:posOffset>493395</wp:posOffset>
                </wp:positionV>
                <wp:extent cx="7556500" cy="76200"/>
                <wp:effectExtent l="0" t="0" r="0" b="0"/>
                <wp:wrapNone/>
                <wp:docPr id="185463580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2B4E9" w14:textId="3A6B1A06" w:rsidR="00196A22" w:rsidRDefault="00CB30EF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D465738" wp14:editId="3E400E23">
                                  <wp:extent cx="7559040" cy="76200"/>
                                  <wp:effectExtent l="0" t="0" r="0" b="0"/>
                                  <wp:docPr id="2" name="Pictur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5904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331D18" w14:textId="77777777" w:rsidR="00196A22" w:rsidRDefault="00196A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981C5" id="Rectangle 2" o:spid="_x0000_s1026" style="position:absolute;left:0;text-align:left;margin-left:0;margin-top:38.85pt;width:595pt;height: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" o:allowincell="f" filled="f" stroked="f">
                <v:textbox inset="0,0,0,0">
                  <w:txbxContent>
                    <w:p w14:paraId="2E92B4E9" w14:textId="3A6B1A06" w:rsidR="00196A22" w:rsidRDefault="00CB30EF">
                      <w:pPr>
                        <w:widowControl/>
                        <w:autoSpaceDE/>
                        <w:autoSpaceDN/>
                        <w:adjustRightInd/>
                        <w:spacing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D465738" wp14:editId="3E400E23">
                            <wp:extent cx="7559040" cy="76200"/>
                            <wp:effectExtent l="0" t="0" r="0" b="0"/>
                            <wp:docPr id="2" name="Pictur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5904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331D18" w14:textId="77777777" w:rsidR="00196A22" w:rsidRDefault="00196A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96A22">
        <w:t>Abhinash</w:t>
      </w:r>
      <w:r w:rsidR="00196A22">
        <w:rPr>
          <w:spacing w:val="-13"/>
        </w:rPr>
        <w:t xml:space="preserve"> </w:t>
      </w:r>
      <w:r w:rsidR="00196A22">
        <w:t>Kumar</w:t>
      </w:r>
      <w:r w:rsidR="00196A22">
        <w:rPr>
          <w:spacing w:val="-5"/>
        </w:rPr>
        <w:t xml:space="preserve"> </w:t>
      </w:r>
      <w:r w:rsidR="00196A22">
        <w:rPr>
          <w:spacing w:val="-4"/>
        </w:rPr>
        <w:t>Dubey</w:t>
      </w:r>
    </w:p>
    <w:p w14:paraId="6AF1A547" w14:textId="32C8DC5E" w:rsidR="00196A22" w:rsidRDefault="00CB30EF">
      <w:pPr>
        <w:pStyle w:val="BodyText"/>
        <w:tabs>
          <w:tab w:val="left" w:pos="2466"/>
          <w:tab w:val="left" w:pos="4462"/>
          <w:tab w:val="left" w:pos="5858"/>
          <w:tab w:val="left" w:pos="10645"/>
        </w:tabs>
        <w:kinsoku w:val="0"/>
        <w:overflowPunct w:val="0"/>
        <w:spacing w:before="309"/>
        <w:ind w:left="5" w:firstLine="0"/>
        <w:jc w:val="center"/>
        <w:rPr>
          <w:color w:val="3C36A0"/>
          <w:position w:val="1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9641D4F" wp14:editId="0DF95F47">
                <wp:simplePos x="0" y="0"/>
                <wp:positionH relativeFrom="page">
                  <wp:posOffset>0</wp:posOffset>
                </wp:positionH>
                <wp:positionV relativeFrom="paragraph">
                  <wp:posOffset>438150</wp:posOffset>
                </wp:positionV>
                <wp:extent cx="7556500" cy="25400"/>
                <wp:effectExtent l="0" t="0" r="0" b="0"/>
                <wp:wrapNone/>
                <wp:docPr id="16554204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2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802DA" w14:textId="475500D3" w:rsidR="00196A22" w:rsidRDefault="00CB30EF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E8CEE76" wp14:editId="3A6B742F">
                                  <wp:extent cx="7559040" cy="22860"/>
                                  <wp:effectExtent l="0" t="0" r="0" b="0"/>
                                  <wp:docPr id="4" name="Pictur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5904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B24735" w14:textId="77777777" w:rsidR="00196A22" w:rsidRDefault="00196A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41D4F" id="Rectangle 3" o:spid="_x0000_s1027" style="position:absolute;left:0;text-align:left;margin-left:0;margin-top:34.5pt;width:595pt;height: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" o:allowincell="f" filled="f" stroked="f">
                <v:textbox inset="0,0,0,0">
                  <w:txbxContent>
                    <w:p w14:paraId="5E9802DA" w14:textId="475500D3" w:rsidR="00196A22" w:rsidRDefault="00CB30EF">
                      <w:pPr>
                        <w:widowControl/>
                        <w:autoSpaceDE/>
                        <w:autoSpaceDN/>
                        <w:adjustRightInd/>
                        <w:spacing w:line="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E8CEE76" wp14:editId="3A6B742F">
                            <wp:extent cx="7559040" cy="22860"/>
                            <wp:effectExtent l="0" t="0" r="0" b="0"/>
                            <wp:docPr id="4" name="Pictur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5904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B24735" w14:textId="77777777" w:rsidR="00196A22" w:rsidRDefault="00196A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54920" wp14:editId="2EB65747">
            <wp:extent cx="121920" cy="91440"/>
            <wp:effectExtent l="0" t="0" r="0" b="0"/>
            <wp:docPr id="5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A22">
        <w:rPr>
          <w:rFonts w:ascii="Times New Roman" w:hAnsi="Times New Roman" w:cs="Times New Roman"/>
          <w:spacing w:val="80"/>
          <w:position w:val="1"/>
          <w:sz w:val="20"/>
          <w:szCs w:val="20"/>
        </w:rPr>
        <w:t xml:space="preserve"> </w:t>
      </w:r>
      <w:hyperlink r:id="rId8" w:history="1">
        <w:r w:rsidR="00196A22">
          <w:rPr>
            <w:color w:val="3C36A0"/>
            <w:position w:val="1"/>
            <w:sz w:val="19"/>
            <w:szCs w:val="19"/>
          </w:rPr>
          <w:t>ad204476@gmail.com</w:t>
        </w:r>
        <w:r w:rsidR="00196A22">
          <w:rPr>
            <w:color w:val="3C36A0"/>
            <w:position w:val="1"/>
            <w:sz w:val="19"/>
            <w:szCs w:val="19"/>
          </w:rPr>
          <w:tab/>
        </w:r>
        <w:r>
          <w:rPr>
            <w:noProof/>
            <w:color w:val="3C36A0"/>
            <w:position w:val="-2"/>
            <w:sz w:val="19"/>
            <w:szCs w:val="19"/>
          </w:rPr>
          <w:drawing>
            <wp:inline distT="0" distB="0" distL="0" distR="0" wp14:anchorId="6B9319E7" wp14:editId="545386CC">
              <wp:extent cx="121920" cy="121920"/>
              <wp:effectExtent l="0" t="0" r="0" b="0"/>
              <wp:docPr id="6" name="Pictur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96A22">
          <w:rPr>
            <w:rFonts w:ascii="Times New Roman" w:hAnsi="Times New Roman" w:cs="Times New Roman"/>
            <w:color w:val="3C36A0"/>
            <w:spacing w:val="80"/>
            <w:position w:val="1"/>
            <w:sz w:val="19"/>
            <w:szCs w:val="19"/>
          </w:rPr>
          <w:t xml:space="preserve"> </w:t>
        </w:r>
      </w:hyperlink>
      <w:r w:rsidR="00196A22">
        <w:rPr>
          <w:color w:val="3C36A0"/>
          <w:position w:val="1"/>
          <w:sz w:val="19"/>
          <w:szCs w:val="19"/>
        </w:rPr>
        <w:t>+916392246937</w:t>
      </w:r>
      <w:r w:rsidR="00196A22">
        <w:rPr>
          <w:color w:val="3C36A0"/>
          <w:position w:val="1"/>
          <w:sz w:val="19"/>
          <w:szCs w:val="19"/>
        </w:rPr>
        <w:tab/>
      </w:r>
      <w:r>
        <w:rPr>
          <w:noProof/>
          <w:color w:val="3C36A0"/>
          <w:position w:val="-3"/>
          <w:sz w:val="19"/>
          <w:szCs w:val="19"/>
        </w:rPr>
        <w:drawing>
          <wp:inline distT="0" distB="0" distL="0" distR="0" wp14:anchorId="0555A57D" wp14:editId="78B18E6F">
            <wp:extent cx="83820" cy="121920"/>
            <wp:effectExtent l="0" t="0" r="0" b="0"/>
            <wp:docPr id="7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A22">
        <w:rPr>
          <w:rFonts w:ascii="Times New Roman" w:hAnsi="Times New Roman" w:cs="Times New Roman"/>
          <w:color w:val="3C36A0"/>
          <w:spacing w:val="80"/>
          <w:position w:val="1"/>
          <w:sz w:val="19"/>
          <w:szCs w:val="19"/>
        </w:rPr>
        <w:t xml:space="preserve"> </w:t>
      </w:r>
      <w:r w:rsidR="00196A22">
        <w:rPr>
          <w:color w:val="3C36A0"/>
          <w:position w:val="1"/>
          <w:sz w:val="19"/>
          <w:szCs w:val="19"/>
        </w:rPr>
        <w:t>Gurugram</w:t>
      </w:r>
      <w:r w:rsidR="00196A22">
        <w:rPr>
          <w:color w:val="3C36A0"/>
          <w:position w:val="1"/>
          <w:sz w:val="19"/>
          <w:szCs w:val="19"/>
        </w:rPr>
        <w:tab/>
      </w:r>
      <w:r>
        <w:rPr>
          <w:noProof/>
          <w:color w:val="3C36A0"/>
          <w:sz w:val="19"/>
          <w:szCs w:val="19"/>
        </w:rPr>
        <w:drawing>
          <wp:inline distT="0" distB="0" distL="0" distR="0" wp14:anchorId="41BA558C" wp14:editId="39A507C1">
            <wp:extent cx="114300" cy="106680"/>
            <wp:effectExtent l="0" t="0" r="0" b="0"/>
            <wp:docPr id="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A22">
        <w:rPr>
          <w:rFonts w:ascii="Times New Roman" w:hAnsi="Times New Roman" w:cs="Times New Roman"/>
          <w:color w:val="3C36A0"/>
          <w:spacing w:val="80"/>
          <w:position w:val="1"/>
          <w:sz w:val="19"/>
          <w:szCs w:val="19"/>
        </w:rPr>
        <w:t xml:space="preserve"> </w:t>
      </w:r>
      <w:hyperlink r:id="rId12" w:history="1">
        <w:r w:rsidR="00196A22">
          <w:rPr>
            <w:color w:val="3C36A0"/>
            <w:position w:val="1"/>
            <w:sz w:val="19"/>
            <w:szCs w:val="19"/>
          </w:rPr>
          <w:t>https://www.linkedin.com/in/abhinashkumardubey/</w:t>
        </w:r>
        <w:r w:rsidR="00196A22">
          <w:rPr>
            <w:color w:val="3C36A0"/>
            <w:position w:val="1"/>
            <w:sz w:val="19"/>
            <w:szCs w:val="19"/>
          </w:rPr>
          <w:tab/>
        </w:r>
        <w:r>
          <w:rPr>
            <w:noProof/>
            <w:color w:val="3C36A0"/>
            <w:position w:val="-2"/>
            <w:sz w:val="19"/>
            <w:szCs w:val="19"/>
          </w:rPr>
          <w:drawing>
            <wp:inline distT="0" distB="0" distL="0" distR="0" wp14:anchorId="2470AAFC" wp14:editId="7F7185BF">
              <wp:extent cx="114300" cy="114300"/>
              <wp:effectExtent l="0" t="0" r="0" b="0"/>
              <wp:docPr id="9" name="Pictur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96A22">
          <w:rPr>
            <w:rFonts w:ascii="Times New Roman" w:hAnsi="Times New Roman" w:cs="Times New Roman"/>
            <w:color w:val="3C36A0"/>
            <w:spacing w:val="80"/>
            <w:position w:val="1"/>
            <w:sz w:val="19"/>
            <w:szCs w:val="19"/>
          </w:rPr>
          <w:t xml:space="preserve"> </w:t>
        </w:r>
      </w:hyperlink>
      <w:hyperlink r:id="rId14" w:history="1">
        <w:r w:rsidR="00196A22">
          <w:rPr>
            <w:color w:val="3C36A0"/>
            <w:position w:val="1"/>
            <w:sz w:val="19"/>
            <w:szCs w:val="19"/>
          </w:rPr>
          <w:t>techyavi</w:t>
        </w:r>
      </w:hyperlink>
    </w:p>
    <w:p w14:paraId="535E72E7" w14:textId="77777777" w:rsidR="00196A22" w:rsidRDefault="00196A22">
      <w:pPr>
        <w:pStyle w:val="BodyText"/>
        <w:kinsoku w:val="0"/>
        <w:overflowPunct w:val="0"/>
        <w:spacing w:before="93"/>
        <w:ind w:left="0" w:firstLine="0"/>
        <w:rPr>
          <w:sz w:val="19"/>
          <w:szCs w:val="19"/>
        </w:rPr>
      </w:pPr>
    </w:p>
    <w:p w14:paraId="696AE726" w14:textId="77777777" w:rsidR="00196A22" w:rsidRDefault="00196A22">
      <w:pPr>
        <w:pStyle w:val="Heading1"/>
        <w:kinsoku w:val="0"/>
        <w:overflowPunct w:val="0"/>
        <w:spacing w:before="0"/>
        <w:rPr>
          <w:spacing w:val="-2"/>
        </w:rPr>
      </w:pPr>
      <w:r>
        <w:rPr>
          <w:spacing w:val="-2"/>
        </w:rPr>
        <w:t>SUMMARY</w:t>
      </w:r>
    </w:p>
    <w:p w14:paraId="453297D6" w14:textId="0318EBA0" w:rsidR="00196A22" w:rsidRDefault="00CB30EF">
      <w:pPr>
        <w:pStyle w:val="BodyText"/>
        <w:kinsoku w:val="0"/>
        <w:overflowPunct w:val="0"/>
        <w:spacing w:before="95" w:line="295" w:lineRule="auto"/>
        <w:ind w:left="376" w:right="92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0" allowOverlap="1" wp14:anchorId="115C5832" wp14:editId="5188AB1A">
                <wp:simplePos x="0" y="0"/>
                <wp:positionH relativeFrom="page">
                  <wp:posOffset>247650</wp:posOffset>
                </wp:positionH>
                <wp:positionV relativeFrom="paragraph">
                  <wp:posOffset>779145</wp:posOffset>
                </wp:positionV>
                <wp:extent cx="7061200" cy="50800"/>
                <wp:effectExtent l="0" t="0" r="0" b="0"/>
                <wp:wrapTopAndBottom/>
                <wp:docPr id="988179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3C605" w14:textId="60656871" w:rsidR="00196A22" w:rsidRDefault="00CB30EF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FA50D05" wp14:editId="6DC958ED">
                                  <wp:extent cx="7063740" cy="45720"/>
                                  <wp:effectExtent l="0" t="0" r="0" b="0"/>
                                  <wp:docPr id="11" name="Pictur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37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D0A4E2" w14:textId="77777777" w:rsidR="00196A22" w:rsidRDefault="00196A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C5832" id="Rectangle 4" o:spid="_x0000_s1028" style="position:absolute;left:0;text-align:left;margin-left:19.5pt;margin-top:61.35pt;width:556pt;height:4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" o:allowincell="f" filled="f" stroked="f">
                <v:textbox inset="0,0,0,0">
                  <w:txbxContent>
                    <w:p w14:paraId="6B03C605" w14:textId="60656871" w:rsidR="00196A22" w:rsidRDefault="00CB30EF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2FA50D05" wp14:editId="6DC958ED">
                            <wp:extent cx="7063740" cy="45720"/>
                            <wp:effectExtent l="0" t="0" r="0" b="0"/>
                            <wp:docPr id="11" name="Pictur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37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D0A4E2" w14:textId="77777777" w:rsidR="00196A22" w:rsidRDefault="00196A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196A22">
        <w:t>Dedicated</w:t>
      </w:r>
      <w:r w:rsidR="00196A22">
        <w:rPr>
          <w:spacing w:val="-2"/>
        </w:rPr>
        <w:t xml:space="preserve"> </w:t>
      </w:r>
      <w:r w:rsidR="00196A22">
        <w:t>IT professional with</w:t>
      </w:r>
      <w:r w:rsidR="00196A22">
        <w:rPr>
          <w:spacing w:val="-2"/>
        </w:rPr>
        <w:t xml:space="preserve"> </w:t>
      </w:r>
      <w:r w:rsidR="00196A22">
        <w:t>3 years of experience in</w:t>
      </w:r>
      <w:r w:rsidR="00196A22">
        <w:rPr>
          <w:spacing w:val="-2"/>
        </w:rPr>
        <w:t xml:space="preserve"> </w:t>
      </w:r>
      <w:r w:rsidR="00196A22">
        <w:t>customer service, cloud</w:t>
      </w:r>
      <w:r w:rsidR="00196A22">
        <w:rPr>
          <w:spacing w:val="-2"/>
        </w:rPr>
        <w:t xml:space="preserve"> </w:t>
      </w:r>
      <w:r w:rsidR="00196A22">
        <w:t>operations, and</w:t>
      </w:r>
      <w:r w:rsidR="00196A22">
        <w:rPr>
          <w:spacing w:val="-2"/>
        </w:rPr>
        <w:t xml:space="preserve"> </w:t>
      </w:r>
      <w:r w:rsidR="00196A22">
        <w:t>client-facing roles. Proficient in</w:t>
      </w:r>
      <w:r w:rsidR="00196A22">
        <w:rPr>
          <w:spacing w:val="-2"/>
        </w:rPr>
        <w:t xml:space="preserve"> </w:t>
      </w:r>
      <w:r w:rsidR="00196A22">
        <w:t>Azure Active Directory, Office 365, and AWS cloud services. Skilled in managing ticketing processes to ensure efficient resolution of customer issues. Demonstrated ability to troubleshoot complex</w:t>
      </w:r>
      <w:r w:rsidR="00196A22">
        <w:rPr>
          <w:spacing w:val="-3"/>
        </w:rPr>
        <w:t xml:space="preserve"> </w:t>
      </w:r>
      <w:r w:rsidR="00196A22">
        <w:t>problems and</w:t>
      </w:r>
      <w:r w:rsidR="00196A22">
        <w:rPr>
          <w:spacing w:val="-4"/>
        </w:rPr>
        <w:t xml:space="preserve"> </w:t>
      </w:r>
      <w:r w:rsidR="00196A22">
        <w:t>enhance customer</w:t>
      </w:r>
      <w:r w:rsidR="00196A22">
        <w:rPr>
          <w:spacing w:val="-3"/>
        </w:rPr>
        <w:t xml:space="preserve"> </w:t>
      </w:r>
      <w:r w:rsidR="00196A22">
        <w:t>satisfaction</w:t>
      </w:r>
      <w:r w:rsidR="00196A22">
        <w:rPr>
          <w:spacing w:val="-4"/>
        </w:rPr>
        <w:t xml:space="preserve"> </w:t>
      </w:r>
      <w:r w:rsidR="00196A22">
        <w:t>levels.</w:t>
      </w:r>
      <w:r w:rsidR="00196A22">
        <w:rPr>
          <w:spacing w:val="-1"/>
        </w:rPr>
        <w:t xml:space="preserve"> </w:t>
      </w:r>
      <w:r w:rsidR="00196A22">
        <w:t>Seeking a challenging opportunity</w:t>
      </w:r>
      <w:r w:rsidR="00196A22">
        <w:rPr>
          <w:spacing w:val="-6"/>
        </w:rPr>
        <w:t xml:space="preserve"> </w:t>
      </w:r>
      <w:r w:rsidR="00196A22">
        <w:t>to</w:t>
      </w:r>
      <w:r w:rsidR="00196A22">
        <w:rPr>
          <w:spacing w:val="-4"/>
        </w:rPr>
        <w:t xml:space="preserve"> </w:t>
      </w:r>
      <w:r w:rsidR="00196A22">
        <w:t>leverage technical expertise and</w:t>
      </w:r>
      <w:r w:rsidR="00196A22">
        <w:rPr>
          <w:spacing w:val="-4"/>
        </w:rPr>
        <w:t xml:space="preserve"> </w:t>
      </w:r>
      <w:r w:rsidR="00196A22">
        <w:t>client- facing experience.</w:t>
      </w:r>
    </w:p>
    <w:p w14:paraId="40F7D052" w14:textId="77777777" w:rsidR="00196A22" w:rsidRDefault="00196A22">
      <w:pPr>
        <w:pStyle w:val="Heading1"/>
        <w:kinsoku w:val="0"/>
        <w:overflowPunct w:val="0"/>
        <w:rPr>
          <w:spacing w:val="-2"/>
        </w:rPr>
      </w:pPr>
      <w:r>
        <w:t>KEY</w:t>
      </w:r>
      <w:r>
        <w:rPr>
          <w:spacing w:val="6"/>
        </w:rPr>
        <w:t xml:space="preserve"> </w:t>
      </w:r>
      <w:r>
        <w:rPr>
          <w:spacing w:val="-2"/>
        </w:rPr>
        <w:t>SKILLS</w:t>
      </w:r>
    </w:p>
    <w:p w14:paraId="7DFFC2FC" w14:textId="6A90F669" w:rsidR="00196A22" w:rsidRDefault="00196A22">
      <w:pPr>
        <w:pStyle w:val="BodyText"/>
        <w:kinsoku w:val="0"/>
        <w:overflowPunct w:val="0"/>
        <w:spacing w:before="95" w:line="295" w:lineRule="auto"/>
        <w:ind w:left="1997" w:right="1340" w:hanging="135"/>
        <w:rPr>
          <w:b/>
          <w:bCs/>
        </w:rPr>
      </w:pPr>
      <w:r>
        <w:rPr>
          <w:b/>
          <w:bCs/>
        </w:rPr>
        <w:t>Cloud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Technologies: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Amazon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Ec2,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Lambda,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S3,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VPC,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IAM,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CloudFormation,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Cloud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Watch,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RDS,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Elastic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Beanstalk DevOps Tools: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 xml:space="preserve">Git, Linux, Jenkins, Docker, Ansible, Kubernetes, </w:t>
      </w:r>
      <w:r w:rsidR="000247B9">
        <w:rPr>
          <w:b/>
          <w:bCs/>
        </w:rPr>
        <w:t xml:space="preserve">Apache, Tomcat, </w:t>
      </w:r>
      <w:r>
        <w:rPr>
          <w:b/>
          <w:bCs/>
        </w:rPr>
        <w:t>Terraform and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>Prometheus</w:t>
      </w:r>
    </w:p>
    <w:p w14:paraId="57E83EA6" w14:textId="77777777" w:rsidR="00196A22" w:rsidRDefault="00196A22">
      <w:pPr>
        <w:pStyle w:val="BodyText"/>
        <w:kinsoku w:val="0"/>
        <w:overflowPunct w:val="0"/>
        <w:spacing w:before="0" w:line="219" w:lineRule="exact"/>
        <w:ind w:left="1997" w:firstLine="0"/>
        <w:rPr>
          <w:b/>
          <w:bCs/>
          <w:spacing w:val="-4"/>
        </w:rPr>
      </w:pPr>
      <w:r>
        <w:rPr>
          <w:b/>
          <w:bCs/>
        </w:rPr>
        <w:t>Directory Services: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Azure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AD,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On-prem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AD,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Exchange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server,</w:t>
      </w:r>
      <w:r>
        <w:rPr>
          <w:b/>
          <w:bCs/>
          <w:spacing w:val="-4"/>
        </w:rPr>
        <w:t xml:space="preserve"> O365</w:t>
      </w:r>
    </w:p>
    <w:p w14:paraId="03B83EF3" w14:textId="662E9F1E" w:rsidR="00196A22" w:rsidRDefault="00CB30EF">
      <w:pPr>
        <w:pStyle w:val="BodyText"/>
        <w:kinsoku w:val="0"/>
        <w:overflowPunct w:val="0"/>
        <w:spacing w:before="4"/>
        <w:ind w:left="0" w:firstLine="0"/>
        <w:rPr>
          <w:b/>
          <w:bCs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1EB0370E" wp14:editId="4B17AC02">
                <wp:simplePos x="0" y="0"/>
                <wp:positionH relativeFrom="page">
                  <wp:posOffset>247650</wp:posOffset>
                </wp:positionH>
                <wp:positionV relativeFrom="paragraph">
                  <wp:posOffset>64770</wp:posOffset>
                </wp:positionV>
                <wp:extent cx="7061200" cy="50800"/>
                <wp:effectExtent l="0" t="0" r="0" b="0"/>
                <wp:wrapTopAndBottom/>
                <wp:docPr id="3150518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64902" w14:textId="36DA6D43" w:rsidR="00196A22" w:rsidRDefault="00CB30EF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9F13EDF" wp14:editId="0F5B2656">
                                  <wp:extent cx="7063740" cy="45720"/>
                                  <wp:effectExtent l="0" t="0" r="0" b="0"/>
                                  <wp:docPr id="13" name="Pictur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37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3BBADB" w14:textId="77777777" w:rsidR="00196A22" w:rsidRDefault="00196A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0370E" id="Rectangle 5" o:spid="_x0000_s1029" style="position:absolute;margin-left:19.5pt;margin-top:5.1pt;width:556pt;height:4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" o:allowincell="f" filled="f" stroked="f">
                <v:textbox inset="0,0,0,0">
                  <w:txbxContent>
                    <w:p w14:paraId="45564902" w14:textId="36DA6D43" w:rsidR="00196A22" w:rsidRDefault="00CB30EF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9F13EDF" wp14:editId="0F5B2656">
                            <wp:extent cx="7063740" cy="45720"/>
                            <wp:effectExtent l="0" t="0" r="0" b="0"/>
                            <wp:docPr id="13" name="Pictur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37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3BBADB" w14:textId="77777777" w:rsidR="00196A22" w:rsidRDefault="00196A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4E539F2F" w14:textId="77777777" w:rsidR="00196A22" w:rsidRDefault="00196A22">
      <w:pPr>
        <w:pStyle w:val="Heading1"/>
        <w:kinsoku w:val="0"/>
        <w:overflowPunct w:val="0"/>
        <w:rPr>
          <w:spacing w:val="-2"/>
        </w:rPr>
      </w:pPr>
      <w:r>
        <w:rPr>
          <w:spacing w:val="-2"/>
        </w:rPr>
        <w:t>PROJECTS</w:t>
      </w:r>
    </w:p>
    <w:p w14:paraId="790E9CAC" w14:textId="77777777" w:rsidR="00196A22" w:rsidRDefault="00196A22">
      <w:pPr>
        <w:pStyle w:val="Heading2"/>
        <w:kinsoku w:val="0"/>
        <w:overflowPunct w:val="0"/>
        <w:rPr>
          <w:spacing w:val="-5"/>
        </w:rPr>
      </w:pPr>
      <w:r>
        <w:t>Deploying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Multi-Tier</w:t>
      </w:r>
      <w:r>
        <w:rPr>
          <w:spacing w:val="-5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Using AWS</w:t>
      </w:r>
      <w:r>
        <w:rPr>
          <w:spacing w:val="1"/>
        </w:rPr>
        <w:t xml:space="preserve"> </w:t>
      </w:r>
      <w:r>
        <w:rPr>
          <w:spacing w:val="-5"/>
        </w:rPr>
        <w:t>EC2</w:t>
      </w:r>
    </w:p>
    <w:p w14:paraId="409D6114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102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Migrated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Company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website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AWS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EC2,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achieving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high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availability,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scalability,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agility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through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multi-tier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architecture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Auto</w:t>
      </w:r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Scaling.</w:t>
      </w:r>
    </w:p>
    <w:p w14:paraId="70A21A00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51" w:line="295" w:lineRule="auto"/>
        <w:ind w:right="566"/>
        <w:rPr>
          <w:sz w:val="18"/>
          <w:szCs w:val="18"/>
        </w:rPr>
      </w:pPr>
      <w:r>
        <w:rPr>
          <w:sz w:val="18"/>
          <w:szCs w:val="18"/>
        </w:rPr>
        <w:t>Improved website performance and cost-efficiency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with Auto Scaling, while ensuring data security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through managed database services (Amazon RDS) and robust security measures.</w:t>
      </w:r>
    </w:p>
    <w:p w14:paraId="15CC54C2" w14:textId="77777777" w:rsidR="00196A22" w:rsidRDefault="00196A22">
      <w:pPr>
        <w:pStyle w:val="Heading2"/>
        <w:kinsoku w:val="0"/>
        <w:overflowPunct w:val="0"/>
        <w:spacing w:before="61"/>
        <w:rPr>
          <w:spacing w:val="-2"/>
        </w:rPr>
      </w:pPr>
      <w:r>
        <w:t>Streamlining</w:t>
      </w:r>
      <w:r>
        <w:rPr>
          <w:spacing w:val="2"/>
        </w:rPr>
        <w:t xml:space="preserve"> </w:t>
      </w:r>
      <w:r>
        <w:t>Abode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DevOps</w:t>
      </w:r>
      <w:r>
        <w:rPr>
          <w:spacing w:val="6"/>
        </w:rPr>
        <w:t xml:space="preserve"> </w:t>
      </w:r>
      <w:r>
        <w:rPr>
          <w:spacing w:val="-2"/>
        </w:rPr>
        <w:t>Pipeline</w:t>
      </w:r>
    </w:p>
    <w:p w14:paraId="5ADC5989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102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Implemented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complete DevOps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lifecycle for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Abode Software's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product, enabling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faster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software delivery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reduced</w:t>
      </w:r>
      <w:r>
        <w:rPr>
          <w:spacing w:val="-4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risk.</w:t>
      </w:r>
    </w:p>
    <w:p w14:paraId="5263CC69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51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Leveraged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Git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Code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Build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effective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version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control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automated</w:t>
      </w:r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testing.</w:t>
      </w:r>
    </w:p>
    <w:p w14:paraId="59A5CAB5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Containerized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application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Docker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portability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scalability.</w:t>
      </w:r>
    </w:p>
    <w:p w14:paraId="485E778A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51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Reduced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downtime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manual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intervention,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streamlining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development</w:t>
      </w:r>
      <w:r>
        <w:rPr>
          <w:spacing w:val="-2"/>
          <w:sz w:val="18"/>
          <w:szCs w:val="18"/>
        </w:rPr>
        <w:t xml:space="preserve"> process.</w:t>
      </w:r>
    </w:p>
    <w:p w14:paraId="6B1CD7A6" w14:textId="77777777" w:rsidR="00196A22" w:rsidRDefault="00196A22">
      <w:pPr>
        <w:pStyle w:val="Heading2"/>
        <w:kinsoku w:val="0"/>
        <w:overflowPunct w:val="0"/>
        <w:rPr>
          <w:spacing w:val="-4"/>
        </w:rPr>
      </w:pPr>
      <w:r>
        <w:t>From</w:t>
      </w:r>
      <w:r>
        <w:rPr>
          <w:spacing w:val="-10"/>
        </w:rPr>
        <w:t xml:space="preserve"> </w:t>
      </w:r>
      <w:r>
        <w:t>Monolith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Cloud</w:t>
      </w:r>
      <w:r>
        <w:rPr>
          <w:spacing w:val="6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Analytics</w:t>
      </w:r>
      <w:r>
        <w:rPr>
          <w:spacing w:val="5"/>
        </w:rPr>
        <w:t xml:space="preserve"> </w:t>
      </w:r>
      <w:r>
        <w:t>Pvt</w:t>
      </w:r>
      <w:r>
        <w:rPr>
          <w:spacing w:val="1"/>
        </w:rPr>
        <w:t xml:space="preserve"> </w:t>
      </w:r>
      <w:r>
        <w:rPr>
          <w:spacing w:val="-4"/>
        </w:rPr>
        <w:t>Ltd.</w:t>
      </w:r>
    </w:p>
    <w:p w14:paraId="4C89F86F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103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Migrated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from a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monolithic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application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containerized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microservices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using Docker,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improving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portability,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maintainability,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scalability.</w:t>
      </w:r>
    </w:p>
    <w:p w14:paraId="640CA159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Implemented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Git-based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workflow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Code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Build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triggering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builds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master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branch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pushes,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ensuring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consistent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reliable</w:t>
      </w:r>
      <w:r>
        <w:rPr>
          <w:spacing w:val="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deployments.</w:t>
      </w:r>
    </w:p>
    <w:p w14:paraId="5396CA2B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51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Deployed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Kubernetes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cluster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efficient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container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management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autoscaling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based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demand,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meeting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increased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user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traffic.</w:t>
      </w:r>
    </w:p>
    <w:p w14:paraId="5AD6B09B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Leveraged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Terraform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infrastructure provisioning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configuration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management in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AWS, enabling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automation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consistency.</w:t>
      </w:r>
    </w:p>
    <w:p w14:paraId="7942141B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Established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fixed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monthly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release schedule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25th, ensuring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predictability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control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stakeholders.</w:t>
      </w:r>
    </w:p>
    <w:p w14:paraId="770A3BED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51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Reduced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manual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intervention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through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automation,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streamlining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development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deployment</w:t>
      </w:r>
      <w:r>
        <w:rPr>
          <w:spacing w:val="-4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processes.</w:t>
      </w:r>
    </w:p>
    <w:p w14:paraId="5EA9F77F" w14:textId="77777777" w:rsidR="00196A22" w:rsidRDefault="00196A22">
      <w:pPr>
        <w:pStyle w:val="Heading2"/>
        <w:kinsoku w:val="0"/>
        <w:overflowPunct w:val="0"/>
        <w:spacing w:before="112"/>
        <w:rPr>
          <w:spacing w:val="-5"/>
        </w:rPr>
      </w:pPr>
      <w:r>
        <w:t>Automated</w:t>
      </w:r>
      <w:r>
        <w:rPr>
          <w:spacing w:val="4"/>
        </w:rPr>
        <w:t xml:space="preserve"> </w:t>
      </w:r>
      <w:r>
        <w:t>High-Availability</w:t>
      </w:r>
      <w:r>
        <w:rPr>
          <w:spacing w:val="5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5"/>
        </w:rPr>
        <w:t>AWS</w:t>
      </w:r>
    </w:p>
    <w:p w14:paraId="39889B7A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102" w:line="295" w:lineRule="auto"/>
        <w:ind w:right="641"/>
        <w:rPr>
          <w:sz w:val="18"/>
          <w:szCs w:val="18"/>
        </w:rPr>
      </w:pPr>
      <w:r>
        <w:rPr>
          <w:sz w:val="18"/>
          <w:szCs w:val="18"/>
        </w:rPr>
        <w:t>Efficiently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deployed a high-availability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PHP application with external Amazon RDS database on Elastic Beanstalk, reducing deployment time and ensuring continuous uptime.</w:t>
      </w:r>
    </w:p>
    <w:p w14:paraId="48C17714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0" w:line="295" w:lineRule="auto"/>
        <w:ind w:right="890"/>
        <w:rPr>
          <w:sz w:val="18"/>
          <w:szCs w:val="18"/>
        </w:rPr>
      </w:pPr>
      <w:r>
        <w:rPr>
          <w:sz w:val="18"/>
          <w:szCs w:val="18"/>
        </w:rPr>
        <w:t>Achieved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decoupling between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application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database, enabling independent scaling 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database management. This facilitated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effortless environment swaps and blue/green deployments without downtime.</w:t>
      </w:r>
    </w:p>
    <w:p w14:paraId="4102195A" w14:textId="4C8D42D6" w:rsidR="00196A22" w:rsidRDefault="00CB30EF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0" w:line="295" w:lineRule="auto"/>
        <w:ind w:right="1220"/>
        <w:rPr>
          <w:spacing w:val="-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0" allowOverlap="1" wp14:anchorId="693CD319" wp14:editId="0130E9FD">
                <wp:simplePos x="0" y="0"/>
                <wp:positionH relativeFrom="page">
                  <wp:posOffset>247650</wp:posOffset>
                </wp:positionH>
                <wp:positionV relativeFrom="paragraph">
                  <wp:posOffset>365760</wp:posOffset>
                </wp:positionV>
                <wp:extent cx="7061200" cy="50800"/>
                <wp:effectExtent l="0" t="0" r="0" b="0"/>
                <wp:wrapTopAndBottom/>
                <wp:docPr id="10619749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B7CA2" w14:textId="015523DF" w:rsidR="00196A22" w:rsidRDefault="00CB30EF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705EAD8" wp14:editId="247D98A1">
                                  <wp:extent cx="7063740" cy="45720"/>
                                  <wp:effectExtent l="0" t="0" r="0" b="0"/>
                                  <wp:docPr id="15" name="Pictur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37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91012" w14:textId="77777777" w:rsidR="00196A22" w:rsidRDefault="00196A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CD319" id="Rectangle 6" o:spid="_x0000_s1030" style="position:absolute;left:0;text-align:left;margin-left:19.5pt;margin-top:28.8pt;width:556pt;height:4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" o:allowincell="f" filled="f" stroked="f">
                <v:textbox inset="0,0,0,0">
                  <w:txbxContent>
                    <w:p w14:paraId="345B7CA2" w14:textId="015523DF" w:rsidR="00196A22" w:rsidRDefault="00CB30EF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705EAD8" wp14:editId="247D98A1">
                            <wp:extent cx="7063740" cy="45720"/>
                            <wp:effectExtent l="0" t="0" r="0" b="0"/>
                            <wp:docPr id="15" name="Pictur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37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91012" w14:textId="77777777" w:rsidR="00196A22" w:rsidRDefault="00196A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196A22">
        <w:rPr>
          <w:sz w:val="18"/>
          <w:szCs w:val="18"/>
        </w:rPr>
        <w:t>Successfully</w:t>
      </w:r>
      <w:r w:rsidR="00196A22">
        <w:rPr>
          <w:spacing w:val="-1"/>
          <w:sz w:val="18"/>
          <w:szCs w:val="18"/>
        </w:rPr>
        <w:t xml:space="preserve"> </w:t>
      </w:r>
      <w:r w:rsidR="00196A22">
        <w:rPr>
          <w:sz w:val="18"/>
          <w:szCs w:val="18"/>
        </w:rPr>
        <w:t>configured security</w:t>
      </w:r>
      <w:r w:rsidR="00196A22">
        <w:rPr>
          <w:spacing w:val="-1"/>
          <w:sz w:val="18"/>
          <w:szCs w:val="18"/>
        </w:rPr>
        <w:t xml:space="preserve"> </w:t>
      </w:r>
      <w:r w:rsidR="00196A22">
        <w:rPr>
          <w:sz w:val="18"/>
          <w:szCs w:val="18"/>
        </w:rPr>
        <w:t>groups and implemented auto scaling within Elastic Beanstalk</w:t>
      </w:r>
      <w:r w:rsidR="00196A22">
        <w:rPr>
          <w:spacing w:val="-1"/>
          <w:sz w:val="18"/>
          <w:szCs w:val="18"/>
        </w:rPr>
        <w:t xml:space="preserve"> </w:t>
      </w:r>
      <w:r w:rsidR="00196A22">
        <w:rPr>
          <w:sz w:val="18"/>
          <w:szCs w:val="18"/>
        </w:rPr>
        <w:t xml:space="preserve">for optimal resource utilization and cost- </w:t>
      </w:r>
      <w:r w:rsidR="00196A22">
        <w:rPr>
          <w:spacing w:val="-2"/>
          <w:sz w:val="18"/>
          <w:szCs w:val="18"/>
        </w:rPr>
        <w:t>effectiveness.</w:t>
      </w:r>
    </w:p>
    <w:p w14:paraId="0893586E" w14:textId="77777777" w:rsidR="00196A22" w:rsidRDefault="00196A22">
      <w:pPr>
        <w:pStyle w:val="Heading1"/>
        <w:kinsoku w:val="0"/>
        <w:overflowPunct w:val="0"/>
        <w:rPr>
          <w:spacing w:val="-2"/>
        </w:rPr>
      </w:pPr>
      <w:r>
        <w:t>PROFESSIONAL</w:t>
      </w:r>
      <w:r>
        <w:rPr>
          <w:spacing w:val="33"/>
        </w:rPr>
        <w:t xml:space="preserve"> </w:t>
      </w:r>
      <w:r>
        <w:rPr>
          <w:spacing w:val="-2"/>
        </w:rPr>
        <w:t>EXPERIENCE</w:t>
      </w:r>
    </w:p>
    <w:p w14:paraId="17B4396C" w14:textId="77777777" w:rsidR="00196A22" w:rsidRDefault="00196A22">
      <w:pPr>
        <w:pStyle w:val="Heading1"/>
        <w:kinsoku w:val="0"/>
        <w:overflowPunct w:val="0"/>
        <w:rPr>
          <w:spacing w:val="-2"/>
        </w:rPr>
        <w:sectPr w:rsidR="00196A22" w:rsidSect="00CA4B51">
          <w:type w:val="continuous"/>
          <w:pgSz w:w="11900" w:h="16840"/>
          <w:pgMar w:top="260" w:right="20" w:bottom="280" w:left="20" w:header="720" w:footer="720" w:gutter="0"/>
          <w:cols w:space="720"/>
          <w:noEndnote/>
        </w:sectPr>
      </w:pPr>
    </w:p>
    <w:p w14:paraId="780BA651" w14:textId="77777777" w:rsidR="00196A22" w:rsidRDefault="00196A22">
      <w:pPr>
        <w:pStyle w:val="Heading2"/>
        <w:kinsoku w:val="0"/>
        <w:overflowPunct w:val="0"/>
        <w:spacing w:line="336" w:lineRule="auto"/>
        <w:ind w:right="7323"/>
        <w:rPr>
          <w:spacing w:val="-2"/>
        </w:rPr>
      </w:pPr>
      <w:r>
        <w:t>IT</w:t>
      </w:r>
      <w:r>
        <w:rPr>
          <w:spacing w:val="-11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 xml:space="preserve">Analyst </w:t>
      </w:r>
      <w:r>
        <w:rPr>
          <w:spacing w:val="-2"/>
        </w:rPr>
        <w:t>Teleperformance</w:t>
      </w:r>
    </w:p>
    <w:p w14:paraId="71F87991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1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Streamlined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deployment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processes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implementing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Jenkins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Ansible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efficient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configuration</w:t>
      </w:r>
      <w:r>
        <w:rPr>
          <w:spacing w:val="-2"/>
          <w:sz w:val="18"/>
          <w:szCs w:val="18"/>
        </w:rPr>
        <w:t xml:space="preserve"> management</w:t>
      </w:r>
    </w:p>
    <w:p w14:paraId="645CB186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51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Provisioned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configured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AWS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EC2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instances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within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Virtual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Private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Clouds</w:t>
      </w:r>
      <w:r>
        <w:rPr>
          <w:spacing w:val="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(VPCs)</w:t>
      </w:r>
    </w:p>
    <w:p w14:paraId="531359A4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Successfully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managed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maintained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Elastic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Block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Storage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(EBS)</w:t>
      </w:r>
      <w:r>
        <w:rPr>
          <w:spacing w:val="20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volumes</w:t>
      </w:r>
    </w:p>
    <w:p w14:paraId="2862BB00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Deployed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web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applications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efficiently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Docker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K8s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seamless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deployment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management</w:t>
      </w:r>
    </w:p>
    <w:p w14:paraId="6EACC158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51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Managed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assigned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user roles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Identity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Access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Management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(IAM)</w:t>
      </w:r>
      <w:r>
        <w:rPr>
          <w:spacing w:val="9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system</w:t>
      </w:r>
    </w:p>
    <w:p w14:paraId="74823EB5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Consistently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met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service level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agreements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ensuring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timely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resolution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end-to-end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problem</w:t>
      </w:r>
      <w:r>
        <w:rPr>
          <w:spacing w:val="5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tickets</w:t>
      </w:r>
    </w:p>
    <w:p w14:paraId="43AC9BC4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51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Managed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user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account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operations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Microsoft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Azure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Active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Directory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Windows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Active</w:t>
      </w:r>
      <w:r>
        <w:rPr>
          <w:spacing w:val="-2"/>
          <w:sz w:val="18"/>
          <w:szCs w:val="18"/>
        </w:rPr>
        <w:t xml:space="preserve"> Directory</w:t>
      </w:r>
    </w:p>
    <w:p w14:paraId="4FE08B57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Developed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implemented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access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control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policies,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defining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roles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permissions</w:t>
      </w:r>
    </w:p>
    <w:p w14:paraId="744E59FA" w14:textId="77777777" w:rsidR="00196A22" w:rsidRDefault="00196A22">
      <w:pPr>
        <w:pStyle w:val="BodyText"/>
        <w:kinsoku w:val="0"/>
        <w:overflowPunct w:val="0"/>
        <w:spacing w:before="91"/>
        <w:ind w:left="0" w:right="457" w:firstLine="0"/>
        <w:jc w:val="right"/>
        <w:rPr>
          <w:spacing w:val="-2"/>
          <w:position w:val="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2"/>
          <w:sz w:val="21"/>
          <w:szCs w:val="21"/>
        </w:rPr>
        <w:t>Mar</w:t>
      </w:r>
      <w:r>
        <w:rPr>
          <w:spacing w:val="-1"/>
          <w:position w:val="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'23</w:t>
      </w:r>
      <w:r>
        <w:rPr>
          <w:spacing w:val="40"/>
          <w:position w:val="2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37"/>
          <w:sz w:val="21"/>
          <w:szCs w:val="21"/>
        </w:rPr>
        <w:t xml:space="preserve"> </w:t>
      </w:r>
      <w:r>
        <w:rPr>
          <w:spacing w:val="-2"/>
          <w:position w:val="2"/>
          <w:sz w:val="21"/>
          <w:szCs w:val="21"/>
        </w:rPr>
        <w:t>Present</w:t>
      </w:r>
    </w:p>
    <w:p w14:paraId="7CDEAFB2" w14:textId="77777777" w:rsidR="00196A22" w:rsidRDefault="00196A22">
      <w:pPr>
        <w:pStyle w:val="BodyText"/>
        <w:kinsoku w:val="0"/>
        <w:overflowPunct w:val="0"/>
        <w:spacing w:before="89"/>
        <w:ind w:left="0" w:right="446" w:firstLine="0"/>
        <w:jc w:val="right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Gurugram</w:t>
      </w:r>
    </w:p>
    <w:p w14:paraId="060744D1" w14:textId="77777777" w:rsidR="00196A22" w:rsidRDefault="00196A22">
      <w:pPr>
        <w:pStyle w:val="BodyText"/>
        <w:kinsoku w:val="0"/>
        <w:overflowPunct w:val="0"/>
        <w:spacing w:before="89"/>
        <w:ind w:left="0" w:right="446" w:firstLine="0"/>
        <w:jc w:val="right"/>
        <w:rPr>
          <w:spacing w:val="-2"/>
          <w:sz w:val="21"/>
          <w:szCs w:val="21"/>
        </w:rPr>
        <w:sectPr w:rsidR="00196A22" w:rsidSect="00CA4B51">
          <w:type w:val="continuous"/>
          <w:pgSz w:w="11900" w:h="16840"/>
          <w:pgMar w:top="260" w:right="20" w:bottom="280" w:left="20" w:header="720" w:footer="720" w:gutter="0"/>
          <w:cols w:num="2" w:space="720" w:equalWidth="0">
            <w:col w:w="9532" w:space="40"/>
            <w:col w:w="2288"/>
          </w:cols>
          <w:noEndnote/>
        </w:sectPr>
      </w:pPr>
    </w:p>
    <w:p w14:paraId="5FE7B0DC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Collaborated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Development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Testing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Teams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establish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execute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build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schedules,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while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troubleshooting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any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build</w:t>
      </w:r>
      <w:r>
        <w:rPr>
          <w:spacing w:val="-5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failures</w:t>
      </w:r>
    </w:p>
    <w:p w14:paraId="5678C4D5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51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Hands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experience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Jenkins,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Hudson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continuous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integration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build</w:t>
      </w:r>
      <w:r>
        <w:rPr>
          <w:spacing w:val="-9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system</w:t>
      </w:r>
    </w:p>
    <w:p w14:paraId="72240235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4"/>
          <w:sz w:val="18"/>
          <w:szCs w:val="18"/>
        </w:rPr>
      </w:pPr>
      <w:r>
        <w:rPr>
          <w:sz w:val="18"/>
          <w:szCs w:val="18"/>
        </w:rPr>
        <w:t>Implemented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robust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multi-factor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authentication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methods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enhance security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measures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protect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 xml:space="preserve">sensitive </w:t>
      </w:r>
      <w:r>
        <w:rPr>
          <w:spacing w:val="-4"/>
          <w:sz w:val="18"/>
          <w:szCs w:val="18"/>
        </w:rPr>
        <w:t>data</w:t>
      </w:r>
    </w:p>
    <w:p w14:paraId="6A759B7F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4"/>
          <w:sz w:val="18"/>
          <w:szCs w:val="18"/>
        </w:rPr>
        <w:sectPr w:rsidR="00196A22" w:rsidSect="00CA4B51">
          <w:type w:val="continuous"/>
          <w:pgSz w:w="11900" w:h="16840"/>
          <w:pgMar w:top="260" w:right="20" w:bottom="280" w:left="20" w:header="720" w:footer="720" w:gutter="0"/>
          <w:cols w:space="720" w:equalWidth="0">
            <w:col w:w="11860"/>
          </w:cols>
          <w:noEndnote/>
        </w:sectPr>
      </w:pPr>
    </w:p>
    <w:p w14:paraId="3CDB34DF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85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lastRenderedPageBreak/>
        <w:t>Administered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user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account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operations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Microsoft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Azure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Active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Directory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Windows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Active</w:t>
      </w:r>
      <w:r>
        <w:rPr>
          <w:spacing w:val="-2"/>
          <w:sz w:val="18"/>
          <w:szCs w:val="18"/>
        </w:rPr>
        <w:t xml:space="preserve"> Directory</w:t>
      </w:r>
    </w:p>
    <w:p w14:paraId="408831C4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Designed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implemented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access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control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policies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based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roles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permissions,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including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setting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up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managing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MFA</w:t>
      </w:r>
      <w:r>
        <w:rPr>
          <w:spacing w:val="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methods</w:t>
      </w:r>
    </w:p>
    <w:p w14:paraId="43EA157A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ind w:hanging="180"/>
        <w:rPr>
          <w:spacing w:val="-2"/>
          <w:sz w:val="18"/>
          <w:szCs w:val="18"/>
        </w:rPr>
        <w:sectPr w:rsidR="00196A22" w:rsidSect="00CA4B51">
          <w:pgSz w:w="11900" w:h="16840"/>
          <w:pgMar w:top="300" w:right="20" w:bottom="280" w:left="20" w:header="720" w:footer="720" w:gutter="0"/>
          <w:cols w:space="720"/>
          <w:noEndnote/>
        </w:sectPr>
      </w:pPr>
    </w:p>
    <w:p w14:paraId="0646CB08" w14:textId="77777777" w:rsidR="00196A22" w:rsidRDefault="00196A22">
      <w:pPr>
        <w:pStyle w:val="Heading2"/>
        <w:kinsoku w:val="0"/>
        <w:overflowPunct w:val="0"/>
        <w:spacing w:before="112" w:line="336" w:lineRule="auto"/>
        <w:ind w:right="6309"/>
        <w:rPr>
          <w:spacing w:val="-2"/>
        </w:rPr>
      </w:pPr>
      <w:r>
        <w:t>IT</w:t>
      </w:r>
      <w:r>
        <w:rPr>
          <w:spacing w:val="-9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Desk</w:t>
      </w:r>
      <w:r>
        <w:rPr>
          <w:spacing w:val="-6"/>
        </w:rPr>
        <w:t xml:space="preserve"> </w:t>
      </w:r>
      <w:r>
        <w:t xml:space="preserve">Analyst </w:t>
      </w:r>
      <w:r>
        <w:rPr>
          <w:spacing w:val="-2"/>
        </w:rPr>
        <w:t>Teleperformance</w:t>
      </w:r>
    </w:p>
    <w:p w14:paraId="64E79FFC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1"/>
        <w:ind w:hanging="180"/>
        <w:rPr>
          <w:b/>
          <w:bCs/>
          <w:spacing w:val="-5"/>
          <w:sz w:val="18"/>
          <w:szCs w:val="18"/>
        </w:rPr>
      </w:pPr>
      <w:r>
        <w:rPr>
          <w:sz w:val="18"/>
          <w:szCs w:val="18"/>
        </w:rPr>
        <w:t>Provided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Level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Level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technical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support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through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calls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chats,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consistently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exceeding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KPI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of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pacing w:val="-5"/>
          <w:sz w:val="18"/>
          <w:szCs w:val="18"/>
        </w:rPr>
        <w:t>90%</w:t>
      </w:r>
    </w:p>
    <w:p w14:paraId="24F17B96" w14:textId="77777777" w:rsidR="00196A22" w:rsidRDefault="00196A22">
      <w:pPr>
        <w:pStyle w:val="ListParagraph"/>
        <w:numPr>
          <w:ilvl w:val="0"/>
          <w:numId w:val="3"/>
        </w:numPr>
        <w:tabs>
          <w:tab w:val="left" w:pos="647"/>
        </w:tabs>
        <w:kinsoku w:val="0"/>
        <w:overflowPunct w:val="0"/>
        <w:spacing w:before="51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Coordinated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end-users through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outbound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calls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manage</w:t>
      </w:r>
      <w:r>
        <w:rPr>
          <w:spacing w:val="-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email</w:t>
      </w:r>
      <w:r>
        <w:rPr>
          <w:b/>
          <w:bCs/>
          <w:spacing w:val="-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escalations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unresolved</w:t>
      </w:r>
      <w:r>
        <w:rPr>
          <w:spacing w:val="-7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issues</w:t>
      </w:r>
    </w:p>
    <w:p w14:paraId="5F1EF8B1" w14:textId="77777777" w:rsidR="00196A22" w:rsidRDefault="00196A22">
      <w:pPr>
        <w:pStyle w:val="BodyText"/>
        <w:kinsoku w:val="0"/>
        <w:overflowPunct w:val="0"/>
        <w:spacing w:before="97"/>
        <w:ind w:left="391" w:firstLine="0"/>
        <w:rPr>
          <w:spacing w:val="-5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Nov</w:t>
      </w:r>
      <w:r>
        <w:rPr>
          <w:spacing w:val="-1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'21</w:t>
      </w:r>
    </w:p>
    <w:p w14:paraId="423777EA" w14:textId="77777777" w:rsidR="00196A22" w:rsidRDefault="00196A22">
      <w:pPr>
        <w:pStyle w:val="BodyText"/>
        <w:kinsoku w:val="0"/>
        <w:overflowPunct w:val="0"/>
        <w:spacing w:before="92"/>
        <w:ind w:left="105" w:firstLine="0"/>
        <w:rPr>
          <w:spacing w:val="-5"/>
          <w:position w:val="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z w:val="21"/>
          <w:szCs w:val="21"/>
        </w:rPr>
        <w:t>-</w:t>
      </w:r>
      <w:r>
        <w:rPr>
          <w:spacing w:val="3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Feb</w:t>
      </w:r>
      <w:r>
        <w:rPr>
          <w:spacing w:val="-10"/>
          <w:position w:val="2"/>
          <w:sz w:val="21"/>
          <w:szCs w:val="21"/>
        </w:rPr>
        <w:t xml:space="preserve"> </w:t>
      </w:r>
      <w:r>
        <w:rPr>
          <w:spacing w:val="-5"/>
          <w:position w:val="2"/>
          <w:sz w:val="21"/>
          <w:szCs w:val="21"/>
        </w:rPr>
        <w:t>'23</w:t>
      </w:r>
    </w:p>
    <w:p w14:paraId="65002F23" w14:textId="77777777" w:rsidR="00196A22" w:rsidRDefault="00196A22">
      <w:pPr>
        <w:pStyle w:val="BodyText"/>
        <w:kinsoku w:val="0"/>
        <w:overflowPunct w:val="0"/>
        <w:spacing w:before="89"/>
        <w:ind w:left="0" w:firstLine="0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Gurugram</w:t>
      </w:r>
    </w:p>
    <w:p w14:paraId="531D3777" w14:textId="77777777" w:rsidR="00196A22" w:rsidRDefault="00196A22">
      <w:pPr>
        <w:pStyle w:val="BodyText"/>
        <w:kinsoku w:val="0"/>
        <w:overflowPunct w:val="0"/>
        <w:spacing w:before="89"/>
        <w:ind w:left="0" w:firstLine="0"/>
        <w:rPr>
          <w:spacing w:val="-2"/>
          <w:sz w:val="21"/>
          <w:szCs w:val="21"/>
        </w:rPr>
        <w:sectPr w:rsidR="00196A22" w:rsidSect="00CA4B51">
          <w:type w:val="continuous"/>
          <w:pgSz w:w="11900" w:h="16840"/>
          <w:pgMar w:top="260" w:right="20" w:bottom="280" w:left="20" w:header="720" w:footer="720" w:gutter="0"/>
          <w:cols w:num="3" w:space="720" w:equalWidth="0">
            <w:col w:w="8502" w:space="1011"/>
            <w:col w:w="1024" w:space="0"/>
            <w:col w:w="1323"/>
          </w:cols>
          <w:noEndnote/>
        </w:sectPr>
      </w:pPr>
    </w:p>
    <w:p w14:paraId="22E5C3B2" w14:textId="77777777" w:rsidR="00196A22" w:rsidRDefault="00196A22">
      <w:pPr>
        <w:pStyle w:val="Heading2"/>
        <w:kinsoku w:val="0"/>
        <w:overflowPunct w:val="0"/>
        <w:spacing w:before="99" w:line="336" w:lineRule="auto"/>
        <w:ind w:right="38"/>
      </w:pPr>
      <w:r>
        <w:t>Technical</w:t>
      </w:r>
      <w:r>
        <w:rPr>
          <w:spacing w:val="-4"/>
        </w:rPr>
        <w:t xml:space="preserve"> </w:t>
      </w:r>
      <w:r>
        <w:t>Support Engineer ICA EDU SKILLS PVT. LTD</w:t>
      </w:r>
    </w:p>
    <w:p w14:paraId="639159FB" w14:textId="77777777" w:rsidR="00196A22" w:rsidRDefault="00196A22">
      <w:pPr>
        <w:pStyle w:val="BodyText"/>
        <w:kinsoku w:val="0"/>
        <w:overflowPunct w:val="0"/>
        <w:spacing w:before="92"/>
        <w:ind w:left="0" w:right="447" w:firstLine="0"/>
        <w:jc w:val="right"/>
        <w:rPr>
          <w:spacing w:val="-5"/>
          <w:position w:val="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2"/>
          <w:sz w:val="21"/>
          <w:szCs w:val="21"/>
        </w:rPr>
        <w:t>Dec</w:t>
      </w:r>
      <w:r>
        <w:rPr>
          <w:spacing w:val="-2"/>
          <w:position w:val="2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>'19</w:t>
      </w:r>
      <w:r>
        <w:rPr>
          <w:spacing w:val="41"/>
          <w:position w:val="2"/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>
        <w:rPr>
          <w:spacing w:val="39"/>
          <w:sz w:val="21"/>
          <w:szCs w:val="21"/>
        </w:rPr>
        <w:t xml:space="preserve"> </w:t>
      </w:r>
      <w:r>
        <w:rPr>
          <w:position w:val="2"/>
          <w:sz w:val="21"/>
          <w:szCs w:val="21"/>
        </w:rPr>
        <w:t xml:space="preserve">Mar </w:t>
      </w:r>
      <w:r>
        <w:rPr>
          <w:spacing w:val="-5"/>
          <w:position w:val="2"/>
          <w:sz w:val="21"/>
          <w:szCs w:val="21"/>
        </w:rPr>
        <w:t>'21</w:t>
      </w:r>
    </w:p>
    <w:p w14:paraId="5A35D59D" w14:textId="77777777" w:rsidR="00196A22" w:rsidRDefault="00196A22">
      <w:pPr>
        <w:pStyle w:val="BodyText"/>
        <w:kinsoku w:val="0"/>
        <w:overflowPunct w:val="0"/>
        <w:spacing w:before="88"/>
        <w:ind w:left="0" w:right="450" w:firstLine="0"/>
        <w:jc w:val="right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GorakhPur</w:t>
      </w:r>
    </w:p>
    <w:p w14:paraId="5E50C34C" w14:textId="77777777" w:rsidR="00196A22" w:rsidRDefault="00196A22">
      <w:pPr>
        <w:pStyle w:val="BodyText"/>
        <w:kinsoku w:val="0"/>
        <w:overflowPunct w:val="0"/>
        <w:spacing w:before="88"/>
        <w:ind w:left="0" w:right="450" w:firstLine="0"/>
        <w:jc w:val="right"/>
        <w:rPr>
          <w:spacing w:val="-2"/>
          <w:sz w:val="21"/>
          <w:szCs w:val="21"/>
        </w:rPr>
        <w:sectPr w:rsidR="00196A22" w:rsidSect="00CA4B51">
          <w:type w:val="continuous"/>
          <w:pgSz w:w="11900" w:h="16840"/>
          <w:pgMar w:top="260" w:right="20" w:bottom="280" w:left="20" w:header="720" w:footer="720" w:gutter="0"/>
          <w:cols w:num="2" w:space="720" w:equalWidth="0">
            <w:col w:w="2848" w:space="6638"/>
            <w:col w:w="2374"/>
          </w:cols>
          <w:noEndnote/>
        </w:sectPr>
      </w:pPr>
    </w:p>
    <w:p w14:paraId="5B611D97" w14:textId="77777777" w:rsidR="00196A22" w:rsidRDefault="00196A22">
      <w:pPr>
        <w:pStyle w:val="ListParagraph"/>
        <w:numPr>
          <w:ilvl w:val="0"/>
          <w:numId w:val="2"/>
        </w:numPr>
        <w:tabs>
          <w:tab w:val="left" w:pos="691"/>
        </w:tabs>
        <w:kinsoku w:val="0"/>
        <w:overflowPunct w:val="0"/>
        <w:spacing w:before="14"/>
        <w:ind w:left="691" w:hanging="224"/>
        <w:rPr>
          <w:spacing w:val="-2"/>
          <w:sz w:val="18"/>
          <w:szCs w:val="18"/>
        </w:rPr>
      </w:pPr>
      <w:r>
        <w:rPr>
          <w:sz w:val="18"/>
          <w:szCs w:val="18"/>
        </w:rPr>
        <w:t>Proficient in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assembling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disassembling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PCs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laptops,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well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troubleshooting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hardware</w:t>
      </w:r>
      <w:r>
        <w:rPr>
          <w:spacing w:val="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issues</w:t>
      </w:r>
    </w:p>
    <w:p w14:paraId="37B901AC" w14:textId="77777777" w:rsidR="00196A22" w:rsidRDefault="00196A22">
      <w:pPr>
        <w:pStyle w:val="ListParagraph"/>
        <w:numPr>
          <w:ilvl w:val="0"/>
          <w:numId w:val="2"/>
        </w:numPr>
        <w:tabs>
          <w:tab w:val="left" w:pos="691"/>
        </w:tabs>
        <w:kinsoku w:val="0"/>
        <w:overflowPunct w:val="0"/>
        <w:ind w:left="691" w:hanging="224"/>
        <w:rPr>
          <w:spacing w:val="-2"/>
          <w:sz w:val="18"/>
          <w:szCs w:val="18"/>
        </w:rPr>
      </w:pPr>
      <w:r>
        <w:rPr>
          <w:sz w:val="18"/>
          <w:szCs w:val="18"/>
        </w:rPr>
        <w:t>Installed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configured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Tools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operating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systems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such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Windows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7,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Windows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8.1,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Windows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10, and</w:t>
      </w:r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Linux</w:t>
      </w:r>
    </w:p>
    <w:p w14:paraId="4F81F8D4" w14:textId="77777777" w:rsidR="00196A22" w:rsidRDefault="00196A22">
      <w:pPr>
        <w:pStyle w:val="ListParagraph"/>
        <w:numPr>
          <w:ilvl w:val="0"/>
          <w:numId w:val="2"/>
        </w:numPr>
        <w:tabs>
          <w:tab w:val="left" w:pos="647"/>
        </w:tabs>
        <w:kinsoku w:val="0"/>
        <w:overflowPunct w:val="0"/>
        <w:ind w:left="647" w:hanging="180"/>
        <w:rPr>
          <w:spacing w:val="-2"/>
          <w:sz w:val="18"/>
          <w:szCs w:val="18"/>
        </w:rPr>
      </w:pPr>
      <w:r>
        <w:rPr>
          <w:sz w:val="18"/>
          <w:szCs w:val="18"/>
        </w:rPr>
        <w:t>Proficient in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installing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printers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network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printers,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strong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ability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basic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troubleshooting</w:t>
      </w:r>
    </w:p>
    <w:p w14:paraId="4833B295" w14:textId="77777777" w:rsidR="00196A22" w:rsidRDefault="00196A22">
      <w:pPr>
        <w:pStyle w:val="ListParagraph"/>
        <w:numPr>
          <w:ilvl w:val="0"/>
          <w:numId w:val="2"/>
        </w:numPr>
        <w:tabs>
          <w:tab w:val="left" w:pos="691"/>
        </w:tabs>
        <w:kinsoku w:val="0"/>
        <w:overflowPunct w:val="0"/>
        <w:spacing w:before="51"/>
        <w:ind w:left="691" w:hanging="224"/>
        <w:rPr>
          <w:spacing w:val="-2"/>
          <w:sz w:val="18"/>
          <w:szCs w:val="18"/>
        </w:rPr>
      </w:pPr>
      <w:r>
        <w:rPr>
          <w:sz w:val="18"/>
          <w:szCs w:val="18"/>
        </w:rPr>
        <w:t>Coordinated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vendors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manage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IT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assets</w:t>
      </w:r>
      <w:r>
        <w:rPr>
          <w:spacing w:val="5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effectively</w:t>
      </w:r>
    </w:p>
    <w:p w14:paraId="0256E89B" w14:textId="77777777" w:rsidR="00196A22" w:rsidRDefault="00196A22">
      <w:pPr>
        <w:pStyle w:val="ListParagraph"/>
        <w:numPr>
          <w:ilvl w:val="0"/>
          <w:numId w:val="2"/>
        </w:numPr>
        <w:tabs>
          <w:tab w:val="left" w:pos="691"/>
        </w:tabs>
        <w:kinsoku w:val="0"/>
        <w:overflowPunct w:val="0"/>
        <w:ind w:left="691" w:hanging="224"/>
        <w:rPr>
          <w:spacing w:val="-2"/>
          <w:sz w:val="18"/>
          <w:szCs w:val="18"/>
        </w:rPr>
      </w:pPr>
      <w:r>
        <w:rPr>
          <w:sz w:val="18"/>
          <w:szCs w:val="18"/>
        </w:rPr>
        <w:t>Utilized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monitoring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tools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track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key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performance indicators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6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metrics</w:t>
      </w:r>
    </w:p>
    <w:p w14:paraId="5B263A0E" w14:textId="77777777" w:rsidR="00196A22" w:rsidRDefault="00196A22">
      <w:pPr>
        <w:pStyle w:val="ListParagraph"/>
        <w:numPr>
          <w:ilvl w:val="0"/>
          <w:numId w:val="2"/>
        </w:numPr>
        <w:tabs>
          <w:tab w:val="left" w:pos="691"/>
        </w:tabs>
        <w:kinsoku w:val="0"/>
        <w:overflowPunct w:val="0"/>
        <w:spacing w:before="51"/>
        <w:ind w:left="691" w:hanging="224"/>
        <w:rPr>
          <w:spacing w:val="-2"/>
          <w:sz w:val="18"/>
          <w:szCs w:val="18"/>
        </w:rPr>
      </w:pPr>
      <w:r>
        <w:rPr>
          <w:sz w:val="18"/>
          <w:szCs w:val="18"/>
        </w:rPr>
        <w:t>Collected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analyzed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data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generated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digital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control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systems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assess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their </w:t>
      </w:r>
      <w:r>
        <w:rPr>
          <w:spacing w:val="-2"/>
          <w:sz w:val="18"/>
          <w:szCs w:val="18"/>
        </w:rPr>
        <w:t>performances</w:t>
      </w:r>
    </w:p>
    <w:p w14:paraId="648E0A52" w14:textId="77777777" w:rsidR="00196A22" w:rsidRDefault="00196A22">
      <w:pPr>
        <w:pStyle w:val="ListParagraph"/>
        <w:numPr>
          <w:ilvl w:val="0"/>
          <w:numId w:val="2"/>
        </w:numPr>
        <w:tabs>
          <w:tab w:val="left" w:pos="691"/>
        </w:tabs>
        <w:kinsoku w:val="0"/>
        <w:overflowPunct w:val="0"/>
        <w:ind w:left="691" w:hanging="224"/>
        <w:rPr>
          <w:spacing w:val="-2"/>
          <w:sz w:val="18"/>
          <w:szCs w:val="18"/>
        </w:rPr>
      </w:pPr>
      <w:r>
        <w:rPr>
          <w:sz w:val="18"/>
          <w:szCs w:val="18"/>
        </w:rPr>
        <w:t>Extracted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meaningful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insights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from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data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identify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trends,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patterns,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potential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areas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improvement</w:t>
      </w:r>
    </w:p>
    <w:p w14:paraId="382ED776" w14:textId="77777777" w:rsidR="00196A22" w:rsidRDefault="00196A22">
      <w:pPr>
        <w:pStyle w:val="ListParagraph"/>
        <w:numPr>
          <w:ilvl w:val="0"/>
          <w:numId w:val="2"/>
        </w:numPr>
        <w:tabs>
          <w:tab w:val="left" w:pos="691"/>
        </w:tabs>
        <w:kinsoku w:val="0"/>
        <w:overflowPunct w:val="0"/>
        <w:ind w:left="691" w:hanging="224"/>
        <w:rPr>
          <w:spacing w:val="-2"/>
          <w:sz w:val="18"/>
          <w:szCs w:val="18"/>
        </w:rPr>
        <w:sectPr w:rsidR="00196A22" w:rsidSect="00CA4B51">
          <w:type w:val="continuous"/>
          <w:pgSz w:w="11900" w:h="16840"/>
          <w:pgMar w:top="260" w:right="20" w:bottom="280" w:left="20" w:header="720" w:footer="720" w:gutter="0"/>
          <w:cols w:space="720" w:equalWidth="0">
            <w:col w:w="11860"/>
          </w:cols>
          <w:noEndnote/>
        </w:sectPr>
      </w:pPr>
    </w:p>
    <w:p w14:paraId="780CA461" w14:textId="77777777" w:rsidR="00196A22" w:rsidRDefault="00196A22">
      <w:pPr>
        <w:pStyle w:val="ListParagraph"/>
        <w:numPr>
          <w:ilvl w:val="0"/>
          <w:numId w:val="2"/>
        </w:numPr>
        <w:tabs>
          <w:tab w:val="left" w:pos="647"/>
        </w:tabs>
        <w:kinsoku w:val="0"/>
        <w:overflowPunct w:val="0"/>
        <w:ind w:left="647" w:hanging="180"/>
        <w:rPr>
          <w:spacing w:val="-2"/>
          <w:sz w:val="18"/>
          <w:szCs w:val="18"/>
        </w:rPr>
      </w:pPr>
      <w:r>
        <w:rPr>
          <w:sz w:val="18"/>
          <w:szCs w:val="18"/>
        </w:rPr>
        <w:t>Utilized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monitoring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tools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track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key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performance indicators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6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metrics</w:t>
      </w:r>
    </w:p>
    <w:p w14:paraId="180B0744" w14:textId="77777777" w:rsidR="00196A22" w:rsidRDefault="00196A22">
      <w:pPr>
        <w:pStyle w:val="ListParagraph"/>
        <w:numPr>
          <w:ilvl w:val="0"/>
          <w:numId w:val="2"/>
        </w:numPr>
        <w:tabs>
          <w:tab w:val="left" w:pos="647"/>
        </w:tabs>
        <w:kinsoku w:val="0"/>
        <w:overflowPunct w:val="0"/>
        <w:spacing w:before="51"/>
        <w:ind w:left="647" w:hanging="180"/>
        <w:rPr>
          <w:spacing w:val="-2"/>
          <w:sz w:val="18"/>
          <w:szCs w:val="18"/>
        </w:rPr>
      </w:pPr>
      <w:r>
        <w:rPr>
          <w:sz w:val="18"/>
          <w:szCs w:val="18"/>
        </w:rPr>
        <w:t>Collected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analyzed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data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generated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digital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control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systems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assess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their </w:t>
      </w:r>
      <w:r>
        <w:rPr>
          <w:spacing w:val="-2"/>
          <w:sz w:val="18"/>
          <w:szCs w:val="18"/>
        </w:rPr>
        <w:t>performance</w:t>
      </w:r>
    </w:p>
    <w:p w14:paraId="7A227013" w14:textId="66178EC2" w:rsidR="00196A22" w:rsidRDefault="00CB30EF">
      <w:pPr>
        <w:pStyle w:val="ListParagraph"/>
        <w:numPr>
          <w:ilvl w:val="0"/>
          <w:numId w:val="2"/>
        </w:numPr>
        <w:tabs>
          <w:tab w:val="left" w:pos="647"/>
        </w:tabs>
        <w:kinsoku w:val="0"/>
        <w:overflowPunct w:val="0"/>
        <w:ind w:left="647" w:hanging="180"/>
        <w:rPr>
          <w:spacing w:val="-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D7B5D11" wp14:editId="11578860">
                <wp:simplePos x="0" y="0"/>
                <wp:positionH relativeFrom="page">
                  <wp:posOffset>247650</wp:posOffset>
                </wp:positionH>
                <wp:positionV relativeFrom="paragraph">
                  <wp:posOffset>236220</wp:posOffset>
                </wp:positionV>
                <wp:extent cx="7061200" cy="50800"/>
                <wp:effectExtent l="0" t="0" r="0" b="0"/>
                <wp:wrapNone/>
                <wp:docPr id="165975485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D8AC4" w14:textId="46234667" w:rsidR="00196A22" w:rsidRDefault="00CB30EF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90F47A5" wp14:editId="05D13678">
                                  <wp:extent cx="7063740" cy="45720"/>
                                  <wp:effectExtent l="0" t="0" r="0" b="0"/>
                                  <wp:docPr id="17" name="Pictur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37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4133D1" w14:textId="77777777" w:rsidR="00196A22" w:rsidRDefault="00196A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B5D11" id="Rectangle 7" o:spid="_x0000_s1031" style="position:absolute;left:0;text-align:left;margin-left:19.5pt;margin-top:18.6pt;width:556pt;height: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" o:allowincell="f" filled="f" stroked="f">
                <v:textbox inset="0,0,0,0">
                  <w:txbxContent>
                    <w:p w14:paraId="0F7D8AC4" w14:textId="46234667" w:rsidR="00196A22" w:rsidRDefault="00CB30EF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90F47A5" wp14:editId="05D13678">
                            <wp:extent cx="7063740" cy="45720"/>
                            <wp:effectExtent l="0" t="0" r="0" b="0"/>
                            <wp:docPr id="17" name="Pictur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37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4133D1" w14:textId="77777777" w:rsidR="00196A22" w:rsidRDefault="00196A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96A22">
        <w:rPr>
          <w:sz w:val="18"/>
          <w:szCs w:val="18"/>
        </w:rPr>
        <w:t>Extracted</w:t>
      </w:r>
      <w:r w:rsidR="00196A22">
        <w:rPr>
          <w:spacing w:val="-5"/>
          <w:sz w:val="18"/>
          <w:szCs w:val="18"/>
        </w:rPr>
        <w:t xml:space="preserve"> </w:t>
      </w:r>
      <w:r w:rsidR="00196A22">
        <w:rPr>
          <w:sz w:val="18"/>
          <w:szCs w:val="18"/>
        </w:rPr>
        <w:t>meaningful</w:t>
      </w:r>
      <w:r w:rsidR="00196A22">
        <w:rPr>
          <w:spacing w:val="5"/>
          <w:sz w:val="18"/>
          <w:szCs w:val="18"/>
        </w:rPr>
        <w:t xml:space="preserve"> </w:t>
      </w:r>
      <w:r w:rsidR="00196A22">
        <w:rPr>
          <w:sz w:val="18"/>
          <w:szCs w:val="18"/>
        </w:rPr>
        <w:t>insights</w:t>
      </w:r>
      <w:r w:rsidR="00196A22">
        <w:rPr>
          <w:spacing w:val="6"/>
          <w:sz w:val="18"/>
          <w:szCs w:val="18"/>
        </w:rPr>
        <w:t xml:space="preserve"> </w:t>
      </w:r>
      <w:r w:rsidR="00196A22">
        <w:rPr>
          <w:sz w:val="18"/>
          <w:szCs w:val="18"/>
        </w:rPr>
        <w:t>from</w:t>
      </w:r>
      <w:r w:rsidR="00196A22">
        <w:rPr>
          <w:spacing w:val="7"/>
          <w:sz w:val="18"/>
          <w:szCs w:val="18"/>
        </w:rPr>
        <w:t xml:space="preserve"> </w:t>
      </w:r>
      <w:r w:rsidR="00196A22">
        <w:rPr>
          <w:sz w:val="18"/>
          <w:szCs w:val="18"/>
        </w:rPr>
        <w:t>data</w:t>
      </w:r>
      <w:r w:rsidR="00196A22">
        <w:rPr>
          <w:spacing w:val="6"/>
          <w:sz w:val="18"/>
          <w:szCs w:val="18"/>
        </w:rPr>
        <w:t xml:space="preserve"> </w:t>
      </w:r>
      <w:r w:rsidR="00196A22">
        <w:rPr>
          <w:sz w:val="18"/>
          <w:szCs w:val="18"/>
        </w:rPr>
        <w:t>to</w:t>
      </w:r>
      <w:r w:rsidR="00196A22">
        <w:rPr>
          <w:spacing w:val="-3"/>
          <w:sz w:val="18"/>
          <w:szCs w:val="18"/>
        </w:rPr>
        <w:t xml:space="preserve"> </w:t>
      </w:r>
      <w:r w:rsidR="00196A22">
        <w:rPr>
          <w:sz w:val="18"/>
          <w:szCs w:val="18"/>
        </w:rPr>
        <w:t>identify</w:t>
      </w:r>
      <w:r w:rsidR="00196A22">
        <w:rPr>
          <w:spacing w:val="-5"/>
          <w:sz w:val="18"/>
          <w:szCs w:val="18"/>
        </w:rPr>
        <w:t xml:space="preserve"> </w:t>
      </w:r>
      <w:r w:rsidR="00196A22">
        <w:rPr>
          <w:sz w:val="18"/>
          <w:szCs w:val="18"/>
        </w:rPr>
        <w:t>trends,</w:t>
      </w:r>
      <w:r w:rsidR="00196A22">
        <w:rPr>
          <w:spacing w:val="2"/>
          <w:sz w:val="18"/>
          <w:szCs w:val="18"/>
        </w:rPr>
        <w:t xml:space="preserve"> </w:t>
      </w:r>
      <w:r w:rsidR="00196A22">
        <w:rPr>
          <w:sz w:val="18"/>
          <w:szCs w:val="18"/>
        </w:rPr>
        <w:t>patterns,</w:t>
      </w:r>
      <w:r w:rsidR="00196A22">
        <w:rPr>
          <w:spacing w:val="1"/>
          <w:sz w:val="18"/>
          <w:szCs w:val="18"/>
        </w:rPr>
        <w:t xml:space="preserve"> </w:t>
      </w:r>
      <w:r w:rsidR="00196A22">
        <w:rPr>
          <w:sz w:val="18"/>
          <w:szCs w:val="18"/>
        </w:rPr>
        <w:t>and</w:t>
      </w:r>
      <w:r w:rsidR="00196A22">
        <w:rPr>
          <w:spacing w:val="-3"/>
          <w:sz w:val="18"/>
          <w:szCs w:val="18"/>
        </w:rPr>
        <w:t xml:space="preserve"> </w:t>
      </w:r>
      <w:r w:rsidR="00196A22">
        <w:rPr>
          <w:sz w:val="18"/>
          <w:szCs w:val="18"/>
        </w:rPr>
        <w:t>potential</w:t>
      </w:r>
      <w:r w:rsidR="00196A22">
        <w:rPr>
          <w:spacing w:val="6"/>
          <w:sz w:val="18"/>
          <w:szCs w:val="18"/>
        </w:rPr>
        <w:t xml:space="preserve"> </w:t>
      </w:r>
      <w:r w:rsidR="00196A22">
        <w:rPr>
          <w:sz w:val="18"/>
          <w:szCs w:val="18"/>
        </w:rPr>
        <w:t>areas</w:t>
      </w:r>
      <w:r w:rsidR="00196A22">
        <w:rPr>
          <w:spacing w:val="6"/>
          <w:sz w:val="18"/>
          <w:szCs w:val="18"/>
        </w:rPr>
        <w:t xml:space="preserve"> </w:t>
      </w:r>
      <w:r w:rsidR="00196A22">
        <w:rPr>
          <w:sz w:val="18"/>
          <w:szCs w:val="18"/>
        </w:rPr>
        <w:t>for</w:t>
      </w:r>
      <w:r w:rsidR="00196A22">
        <w:rPr>
          <w:spacing w:val="-1"/>
          <w:sz w:val="18"/>
          <w:szCs w:val="18"/>
        </w:rPr>
        <w:t xml:space="preserve"> </w:t>
      </w:r>
      <w:r w:rsidR="00196A22">
        <w:rPr>
          <w:spacing w:val="-2"/>
          <w:sz w:val="18"/>
          <w:szCs w:val="18"/>
        </w:rPr>
        <w:t>improvement</w:t>
      </w:r>
    </w:p>
    <w:p w14:paraId="163287D5" w14:textId="77777777" w:rsidR="00196A22" w:rsidRDefault="00196A22">
      <w:pPr>
        <w:pStyle w:val="BodyText"/>
        <w:kinsoku w:val="0"/>
        <w:overflowPunct w:val="0"/>
        <w:spacing w:before="44"/>
        <w:ind w:left="0" w:firstLine="0"/>
      </w:pPr>
    </w:p>
    <w:p w14:paraId="2B91C4D5" w14:textId="77777777" w:rsidR="00196A22" w:rsidRDefault="00196A22">
      <w:pPr>
        <w:pStyle w:val="Heading1"/>
        <w:kinsoku w:val="0"/>
        <w:overflowPunct w:val="0"/>
        <w:spacing w:before="0"/>
        <w:rPr>
          <w:spacing w:val="-2"/>
        </w:rPr>
      </w:pPr>
      <w:r>
        <w:rPr>
          <w:spacing w:val="-2"/>
        </w:rPr>
        <w:t>CERTIFICATION</w:t>
      </w:r>
    </w:p>
    <w:p w14:paraId="1238D9AD" w14:textId="3ED1D238" w:rsidR="00196A22" w:rsidRDefault="00CB30EF">
      <w:pPr>
        <w:pStyle w:val="BodyText"/>
        <w:kinsoku w:val="0"/>
        <w:overflowPunct w:val="0"/>
        <w:spacing w:before="111" w:line="336" w:lineRule="auto"/>
        <w:ind w:left="391" w:right="5027" w:firstLine="0"/>
        <w:rPr>
          <w:b/>
          <w:bCs/>
          <w:spacing w:val="-2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60AE4019" wp14:editId="68B6907C">
                <wp:simplePos x="0" y="0"/>
                <wp:positionH relativeFrom="page">
                  <wp:posOffset>247650</wp:posOffset>
                </wp:positionH>
                <wp:positionV relativeFrom="paragraph">
                  <wp:posOffset>511810</wp:posOffset>
                </wp:positionV>
                <wp:extent cx="7061200" cy="50800"/>
                <wp:effectExtent l="0" t="0" r="0" b="0"/>
                <wp:wrapNone/>
                <wp:docPr id="115779284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5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39DC9" w14:textId="1DB9FFBE" w:rsidR="00196A22" w:rsidRDefault="00CB30EF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A3C635B" wp14:editId="1A4D2CBD">
                                  <wp:extent cx="7063740" cy="45720"/>
                                  <wp:effectExtent l="0" t="0" r="0" b="0"/>
                                  <wp:docPr id="19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3740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19089A" w14:textId="77777777" w:rsidR="00196A22" w:rsidRDefault="00196A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E4019" id="Rectangle 8" o:spid="_x0000_s1032" style="position:absolute;left:0;text-align:left;margin-left:19.5pt;margin-top:40.3pt;width:556pt;height: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" o:allowincell="f" filled="f" stroked="f">
                <v:textbox inset="0,0,0,0">
                  <w:txbxContent>
                    <w:p w14:paraId="3A939DC9" w14:textId="1DB9FFBE" w:rsidR="00196A22" w:rsidRDefault="00CB30EF">
                      <w:pPr>
                        <w:widowControl/>
                        <w:autoSpaceDE/>
                        <w:autoSpaceDN/>
                        <w:adjustRightInd/>
                        <w:spacing w:line="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0A3C635B" wp14:editId="1A4D2CBD">
                            <wp:extent cx="7063740" cy="45720"/>
                            <wp:effectExtent l="0" t="0" r="0" b="0"/>
                            <wp:docPr id="19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3740" cy="4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19089A" w14:textId="77777777" w:rsidR="00196A22" w:rsidRDefault="00196A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96A22">
        <w:rPr>
          <w:b/>
          <w:bCs/>
          <w:sz w:val="21"/>
          <w:szCs w:val="21"/>
        </w:rPr>
        <w:t>Cloud</w:t>
      </w:r>
      <w:r w:rsidR="00196A22">
        <w:rPr>
          <w:b/>
          <w:bCs/>
          <w:spacing w:val="-2"/>
          <w:sz w:val="21"/>
          <w:szCs w:val="21"/>
        </w:rPr>
        <w:t xml:space="preserve"> </w:t>
      </w:r>
      <w:r w:rsidR="00196A22">
        <w:rPr>
          <w:b/>
          <w:bCs/>
          <w:sz w:val="21"/>
          <w:szCs w:val="21"/>
        </w:rPr>
        <w:t>&amp;</w:t>
      </w:r>
      <w:r w:rsidR="00196A22">
        <w:rPr>
          <w:b/>
          <w:bCs/>
          <w:spacing w:val="-6"/>
          <w:sz w:val="21"/>
          <w:szCs w:val="21"/>
        </w:rPr>
        <w:t xml:space="preserve"> </w:t>
      </w:r>
      <w:r w:rsidR="00196A22">
        <w:rPr>
          <w:b/>
          <w:bCs/>
          <w:sz w:val="21"/>
          <w:szCs w:val="21"/>
        </w:rPr>
        <w:t>DevOps</w:t>
      </w:r>
      <w:r w:rsidR="00196A22">
        <w:rPr>
          <w:b/>
          <w:bCs/>
          <w:spacing w:val="-3"/>
          <w:sz w:val="21"/>
          <w:szCs w:val="21"/>
        </w:rPr>
        <w:t xml:space="preserve"> </w:t>
      </w:r>
      <w:r w:rsidR="00196A22">
        <w:rPr>
          <w:b/>
          <w:bCs/>
          <w:sz w:val="21"/>
          <w:szCs w:val="21"/>
        </w:rPr>
        <w:t xml:space="preserve">Program </w:t>
      </w:r>
      <w:r w:rsidR="00196A22">
        <w:rPr>
          <w:b/>
          <w:bCs/>
          <w:spacing w:val="-2"/>
          <w:sz w:val="21"/>
          <w:szCs w:val="21"/>
        </w:rPr>
        <w:t>Intellipaat</w:t>
      </w:r>
    </w:p>
    <w:p w14:paraId="2A038177" w14:textId="77777777" w:rsidR="00196A22" w:rsidRDefault="00196A22">
      <w:pPr>
        <w:pStyle w:val="Heading1"/>
        <w:kinsoku w:val="0"/>
        <w:overflowPunct w:val="0"/>
        <w:spacing w:before="139"/>
        <w:rPr>
          <w:spacing w:val="-2"/>
        </w:rPr>
      </w:pPr>
      <w:r>
        <w:rPr>
          <w:spacing w:val="-2"/>
        </w:rPr>
        <w:t>EDUCATION</w:t>
      </w:r>
    </w:p>
    <w:p w14:paraId="638A6DDF" w14:textId="77777777" w:rsidR="00196A22" w:rsidRDefault="00196A22">
      <w:pPr>
        <w:pStyle w:val="Heading2"/>
        <w:kinsoku w:val="0"/>
        <w:overflowPunct w:val="0"/>
        <w:spacing w:before="110"/>
        <w:rPr>
          <w:spacing w:val="-5"/>
        </w:rPr>
      </w:pPr>
      <w:r>
        <w:rPr>
          <w:spacing w:val="-5"/>
        </w:rPr>
        <w:t>BCA</w:t>
      </w:r>
    </w:p>
    <w:p w14:paraId="50A5F454" w14:textId="77777777" w:rsidR="00196A22" w:rsidRDefault="00196A22">
      <w:pPr>
        <w:pStyle w:val="BodyText"/>
        <w:kinsoku w:val="0"/>
        <w:overflowPunct w:val="0"/>
        <w:spacing w:before="104"/>
        <w:ind w:left="391" w:firstLine="0"/>
        <w:rPr>
          <w:b/>
          <w:bCs/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Swami Vivekanand</w:t>
      </w:r>
      <w:r>
        <w:rPr>
          <w:b/>
          <w:bCs/>
          <w:spacing w:val="1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Subharti</w:t>
      </w:r>
      <w:r>
        <w:rPr>
          <w:b/>
          <w:bCs/>
          <w:spacing w:val="1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University</w:t>
      </w:r>
    </w:p>
    <w:p w14:paraId="099B1F13" w14:textId="77777777" w:rsidR="00196A22" w:rsidRDefault="00196A22">
      <w:pPr>
        <w:pStyle w:val="BodyText"/>
        <w:kinsoku w:val="0"/>
        <w:overflowPunct w:val="0"/>
        <w:spacing w:before="101"/>
        <w:ind w:left="391" w:firstLine="0"/>
        <w:rPr>
          <w:i/>
          <w:iCs/>
          <w:spacing w:val="-2"/>
          <w:sz w:val="15"/>
          <w:szCs w:val="15"/>
        </w:rPr>
      </w:pPr>
      <w:r>
        <w:rPr>
          <w:i/>
          <w:iCs/>
          <w:spacing w:val="-2"/>
          <w:sz w:val="15"/>
          <w:szCs w:val="15"/>
        </w:rPr>
        <w:t>Software Engineering</w:t>
      </w:r>
    </w:p>
    <w:p w14:paraId="1F03C63D" w14:textId="77777777" w:rsidR="00196A22" w:rsidRDefault="00196A22">
      <w:pPr>
        <w:pStyle w:val="BodyText"/>
        <w:kinsoku w:val="0"/>
        <w:overflowPunct w:val="0"/>
        <w:spacing w:before="103"/>
        <w:ind w:left="376" w:firstLine="0"/>
        <w:rPr>
          <w:spacing w:val="-5"/>
        </w:rPr>
      </w:pPr>
      <w:r>
        <w:t>Percentage :</w:t>
      </w:r>
      <w:r>
        <w:rPr>
          <w:spacing w:val="-1"/>
        </w:rPr>
        <w:t xml:space="preserve"> </w:t>
      </w:r>
      <w:r>
        <w:rPr>
          <w:spacing w:val="-5"/>
        </w:rPr>
        <w:t>68%</w:t>
      </w:r>
    </w:p>
    <w:p w14:paraId="6ED8DDAF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10BD8660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</w:p>
    <w:p w14:paraId="51D8D7D5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</w:p>
    <w:p w14:paraId="06DCE0BF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</w:p>
    <w:p w14:paraId="62A6B51C" w14:textId="77777777" w:rsidR="00196A22" w:rsidRDefault="00196A22">
      <w:pPr>
        <w:pStyle w:val="BodyText"/>
        <w:kinsoku w:val="0"/>
        <w:overflowPunct w:val="0"/>
        <w:spacing w:before="180"/>
        <w:ind w:left="0" w:firstLine="0"/>
        <w:rPr>
          <w:sz w:val="21"/>
          <w:szCs w:val="21"/>
        </w:rPr>
      </w:pPr>
    </w:p>
    <w:p w14:paraId="307ED614" w14:textId="77777777" w:rsidR="00196A22" w:rsidRDefault="00196A22">
      <w:pPr>
        <w:pStyle w:val="BodyText"/>
        <w:kinsoku w:val="0"/>
        <w:overflowPunct w:val="0"/>
        <w:spacing w:before="1"/>
        <w:ind w:left="376" w:firstLine="0"/>
        <w:rPr>
          <w:spacing w:val="-5"/>
          <w:sz w:val="21"/>
          <w:szCs w:val="21"/>
        </w:rPr>
      </w:pPr>
      <w:r>
        <w:rPr>
          <w:spacing w:val="-4"/>
          <w:sz w:val="21"/>
          <w:szCs w:val="21"/>
        </w:rPr>
        <w:t>Jul</w:t>
      </w:r>
      <w:r>
        <w:rPr>
          <w:spacing w:val="-7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'23</w:t>
      </w:r>
    </w:p>
    <w:p w14:paraId="0CE78E1E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</w:p>
    <w:p w14:paraId="2A43C800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</w:p>
    <w:p w14:paraId="055C7D33" w14:textId="77777777" w:rsidR="00196A22" w:rsidRDefault="00196A22">
      <w:pPr>
        <w:pStyle w:val="BodyText"/>
        <w:kinsoku w:val="0"/>
        <w:overflowPunct w:val="0"/>
        <w:spacing w:before="235"/>
        <w:ind w:left="0" w:firstLine="0"/>
        <w:rPr>
          <w:sz w:val="21"/>
          <w:szCs w:val="21"/>
        </w:rPr>
      </w:pPr>
    </w:p>
    <w:p w14:paraId="483BAECC" w14:textId="77777777" w:rsidR="00196A22" w:rsidRDefault="00196A22">
      <w:pPr>
        <w:pStyle w:val="BodyText"/>
        <w:kinsoku w:val="0"/>
        <w:overflowPunct w:val="0"/>
        <w:spacing w:before="0"/>
        <w:ind w:left="429" w:firstLine="0"/>
        <w:rPr>
          <w:spacing w:val="-5"/>
          <w:sz w:val="21"/>
          <w:szCs w:val="21"/>
        </w:rPr>
      </w:pPr>
      <w:r>
        <w:rPr>
          <w:spacing w:val="-4"/>
          <w:sz w:val="21"/>
          <w:szCs w:val="21"/>
        </w:rPr>
        <w:t>Jul</w:t>
      </w:r>
      <w:r>
        <w:rPr>
          <w:spacing w:val="-7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'13</w:t>
      </w:r>
    </w:p>
    <w:p w14:paraId="34AD9476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0225503B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</w:p>
    <w:p w14:paraId="6C83A758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</w:p>
    <w:p w14:paraId="11B7D8DB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</w:p>
    <w:p w14:paraId="5506F3BE" w14:textId="77777777" w:rsidR="00196A22" w:rsidRDefault="00196A22">
      <w:pPr>
        <w:pStyle w:val="BodyText"/>
        <w:kinsoku w:val="0"/>
        <w:overflowPunct w:val="0"/>
        <w:spacing w:before="175"/>
        <w:ind w:left="0" w:firstLine="0"/>
        <w:rPr>
          <w:sz w:val="21"/>
          <w:szCs w:val="21"/>
        </w:rPr>
      </w:pPr>
    </w:p>
    <w:p w14:paraId="06C1A3FB" w14:textId="77777777" w:rsidR="00196A22" w:rsidRDefault="00196A22">
      <w:pPr>
        <w:pStyle w:val="ListParagraph"/>
        <w:numPr>
          <w:ilvl w:val="0"/>
          <w:numId w:val="1"/>
        </w:numPr>
        <w:tabs>
          <w:tab w:val="left" w:pos="167"/>
        </w:tabs>
        <w:kinsoku w:val="0"/>
        <w:overflowPunct w:val="0"/>
        <w:spacing w:before="1"/>
        <w:ind w:left="167" w:hanging="149"/>
        <w:rPr>
          <w:spacing w:val="-5"/>
          <w:position w:val="2"/>
          <w:sz w:val="21"/>
          <w:szCs w:val="21"/>
        </w:rPr>
      </w:pPr>
      <w:r>
        <w:rPr>
          <w:position w:val="2"/>
          <w:sz w:val="21"/>
          <w:szCs w:val="21"/>
        </w:rPr>
        <w:t>Jan</w:t>
      </w:r>
      <w:r>
        <w:rPr>
          <w:spacing w:val="-11"/>
          <w:position w:val="2"/>
          <w:sz w:val="21"/>
          <w:szCs w:val="21"/>
        </w:rPr>
        <w:t xml:space="preserve"> </w:t>
      </w:r>
      <w:r>
        <w:rPr>
          <w:spacing w:val="-5"/>
          <w:position w:val="2"/>
          <w:sz w:val="21"/>
          <w:szCs w:val="21"/>
        </w:rPr>
        <w:t>'24</w:t>
      </w:r>
    </w:p>
    <w:p w14:paraId="4DBC937F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</w:p>
    <w:p w14:paraId="56735BA2" w14:textId="77777777" w:rsidR="00196A22" w:rsidRDefault="00196A22">
      <w:pPr>
        <w:pStyle w:val="BodyText"/>
        <w:kinsoku w:val="0"/>
        <w:overflowPunct w:val="0"/>
        <w:spacing w:before="0"/>
        <w:ind w:left="0" w:firstLine="0"/>
        <w:rPr>
          <w:sz w:val="21"/>
          <w:szCs w:val="21"/>
        </w:rPr>
      </w:pPr>
    </w:p>
    <w:p w14:paraId="228F304B" w14:textId="77777777" w:rsidR="00196A22" w:rsidRDefault="00196A22">
      <w:pPr>
        <w:pStyle w:val="BodyText"/>
        <w:kinsoku w:val="0"/>
        <w:overflowPunct w:val="0"/>
        <w:spacing w:before="215"/>
        <w:ind w:left="0" w:firstLine="0"/>
        <w:rPr>
          <w:sz w:val="21"/>
          <w:szCs w:val="21"/>
        </w:rPr>
      </w:pPr>
    </w:p>
    <w:p w14:paraId="6A3C69F0" w14:textId="77777777" w:rsidR="00196A22" w:rsidRDefault="00196A22">
      <w:pPr>
        <w:pStyle w:val="ListParagraph"/>
        <w:numPr>
          <w:ilvl w:val="0"/>
          <w:numId w:val="1"/>
        </w:numPr>
        <w:tabs>
          <w:tab w:val="left" w:pos="219"/>
        </w:tabs>
        <w:kinsoku w:val="0"/>
        <w:overflowPunct w:val="0"/>
        <w:spacing w:before="0"/>
        <w:ind w:left="219" w:hanging="149"/>
        <w:rPr>
          <w:spacing w:val="-5"/>
          <w:position w:val="2"/>
          <w:sz w:val="21"/>
          <w:szCs w:val="21"/>
        </w:rPr>
      </w:pPr>
      <w:r>
        <w:rPr>
          <w:spacing w:val="-4"/>
          <w:position w:val="2"/>
          <w:sz w:val="21"/>
          <w:szCs w:val="21"/>
        </w:rPr>
        <w:t>Jul</w:t>
      </w:r>
      <w:r>
        <w:rPr>
          <w:spacing w:val="-7"/>
          <w:position w:val="2"/>
          <w:sz w:val="21"/>
          <w:szCs w:val="21"/>
        </w:rPr>
        <w:t xml:space="preserve"> </w:t>
      </w:r>
      <w:r>
        <w:rPr>
          <w:spacing w:val="-5"/>
          <w:position w:val="2"/>
          <w:sz w:val="21"/>
          <w:szCs w:val="21"/>
        </w:rPr>
        <w:t>'17</w:t>
      </w:r>
    </w:p>
    <w:p w14:paraId="2AB8FAF9" w14:textId="77777777" w:rsidR="00196A22" w:rsidRDefault="00196A22">
      <w:pPr>
        <w:pStyle w:val="BodyText"/>
        <w:kinsoku w:val="0"/>
        <w:overflowPunct w:val="0"/>
        <w:spacing w:before="89"/>
        <w:ind w:left="108" w:firstLine="0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Meerut</w:t>
      </w:r>
    </w:p>
    <w:p w14:paraId="1580F3AF" w14:textId="77777777" w:rsidR="00196A22" w:rsidRDefault="00196A22">
      <w:pPr>
        <w:pStyle w:val="BodyText"/>
        <w:kinsoku w:val="0"/>
        <w:overflowPunct w:val="0"/>
        <w:spacing w:before="89"/>
        <w:ind w:left="108" w:firstLine="0"/>
        <w:rPr>
          <w:spacing w:val="-2"/>
          <w:sz w:val="21"/>
          <w:szCs w:val="21"/>
        </w:rPr>
        <w:sectPr w:rsidR="00196A22" w:rsidSect="00CA4B51">
          <w:type w:val="continuous"/>
          <w:pgSz w:w="11900" w:h="16840"/>
          <w:pgMar w:top="260" w:right="20" w:bottom="280" w:left="20" w:header="720" w:footer="720" w:gutter="0"/>
          <w:cols w:num="3" w:space="720" w:equalWidth="0">
            <w:col w:w="8476" w:space="1197"/>
            <w:col w:w="942" w:space="40"/>
            <w:col w:w="1205"/>
          </w:cols>
          <w:noEndnote/>
        </w:sectPr>
      </w:pPr>
    </w:p>
    <w:p w14:paraId="0F113028" w14:textId="77777777" w:rsidR="00196A22" w:rsidRDefault="00196A22">
      <w:pPr>
        <w:pStyle w:val="BodyText"/>
        <w:kinsoku w:val="0"/>
        <w:overflowPunct w:val="0"/>
        <w:spacing w:before="4" w:after="1"/>
        <w:ind w:left="0" w:firstLine="0"/>
        <w:rPr>
          <w:sz w:val="8"/>
          <w:szCs w:val="8"/>
        </w:rPr>
      </w:pPr>
    </w:p>
    <w:p w14:paraId="21712F1F" w14:textId="5DD6BA19" w:rsidR="00196A22" w:rsidRDefault="00CB30EF">
      <w:pPr>
        <w:pStyle w:val="BodyText"/>
        <w:kinsoku w:val="0"/>
        <w:overflowPunct w:val="0"/>
        <w:spacing w:before="0" w:line="75" w:lineRule="exact"/>
        <w:ind w:left="370" w:firstLine="0"/>
        <w:rPr>
          <w:position w:val="-2"/>
          <w:sz w:val="7"/>
          <w:szCs w:val="7"/>
        </w:rPr>
      </w:pPr>
      <w:r>
        <w:rPr>
          <w:noProof/>
          <w:position w:val="-2"/>
          <w:sz w:val="7"/>
          <w:szCs w:val="7"/>
        </w:rPr>
        <w:drawing>
          <wp:inline distT="0" distB="0" distL="0" distR="0" wp14:anchorId="17DDE0A4" wp14:editId="4229EF86">
            <wp:extent cx="7063740" cy="45720"/>
            <wp:effectExtent l="0" t="0" r="0" b="0"/>
            <wp:docPr id="20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A22">
      <w:type w:val="continuous"/>
      <w:pgSz w:w="11900" w:h="16840"/>
      <w:pgMar w:top="260" w:right="20" w:bottom="280" w:left="20" w:header="720" w:footer="720" w:gutter="0"/>
      <w:cols w:space="720" w:equalWidth="0">
        <w:col w:w="118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647" w:hanging="18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761" w:hanging="181"/>
      </w:pPr>
    </w:lvl>
    <w:lvl w:ilvl="2">
      <w:numFmt w:val="bullet"/>
      <w:lvlText w:val="•"/>
      <w:lvlJc w:val="left"/>
      <w:pPr>
        <w:ind w:left="2883" w:hanging="181"/>
      </w:pPr>
    </w:lvl>
    <w:lvl w:ilvl="3">
      <w:numFmt w:val="bullet"/>
      <w:lvlText w:val="•"/>
      <w:lvlJc w:val="left"/>
      <w:pPr>
        <w:ind w:left="4005" w:hanging="181"/>
      </w:pPr>
    </w:lvl>
    <w:lvl w:ilvl="4">
      <w:numFmt w:val="bullet"/>
      <w:lvlText w:val="•"/>
      <w:lvlJc w:val="left"/>
      <w:pPr>
        <w:ind w:left="5127" w:hanging="181"/>
      </w:pPr>
    </w:lvl>
    <w:lvl w:ilvl="5">
      <w:numFmt w:val="bullet"/>
      <w:lvlText w:val="•"/>
      <w:lvlJc w:val="left"/>
      <w:pPr>
        <w:ind w:left="6249" w:hanging="181"/>
      </w:pPr>
    </w:lvl>
    <w:lvl w:ilvl="6">
      <w:numFmt w:val="bullet"/>
      <w:lvlText w:val="•"/>
      <w:lvlJc w:val="left"/>
      <w:pPr>
        <w:ind w:left="7371" w:hanging="181"/>
      </w:pPr>
    </w:lvl>
    <w:lvl w:ilvl="7">
      <w:numFmt w:val="bullet"/>
      <w:lvlText w:val="•"/>
      <w:lvlJc w:val="left"/>
      <w:pPr>
        <w:ind w:left="8493" w:hanging="181"/>
      </w:pPr>
    </w:lvl>
    <w:lvl w:ilvl="8">
      <w:numFmt w:val="bullet"/>
      <w:lvlText w:val="•"/>
      <w:lvlJc w:val="left"/>
      <w:pPr>
        <w:ind w:left="9615" w:hanging="181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•"/>
      <w:lvlJc w:val="left"/>
      <w:pPr>
        <w:ind w:left="692" w:hanging="226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815" w:hanging="226"/>
      </w:pPr>
    </w:lvl>
    <w:lvl w:ilvl="2">
      <w:numFmt w:val="bullet"/>
      <w:lvlText w:val="•"/>
      <w:lvlJc w:val="left"/>
      <w:pPr>
        <w:ind w:left="2931" w:hanging="226"/>
      </w:pPr>
    </w:lvl>
    <w:lvl w:ilvl="3">
      <w:numFmt w:val="bullet"/>
      <w:lvlText w:val="•"/>
      <w:lvlJc w:val="left"/>
      <w:pPr>
        <w:ind w:left="4047" w:hanging="226"/>
      </w:pPr>
    </w:lvl>
    <w:lvl w:ilvl="4">
      <w:numFmt w:val="bullet"/>
      <w:lvlText w:val="•"/>
      <w:lvlJc w:val="left"/>
      <w:pPr>
        <w:ind w:left="5163" w:hanging="226"/>
      </w:pPr>
    </w:lvl>
    <w:lvl w:ilvl="5">
      <w:numFmt w:val="bullet"/>
      <w:lvlText w:val="•"/>
      <w:lvlJc w:val="left"/>
      <w:pPr>
        <w:ind w:left="6279" w:hanging="226"/>
      </w:pPr>
    </w:lvl>
    <w:lvl w:ilvl="6">
      <w:numFmt w:val="bullet"/>
      <w:lvlText w:val="•"/>
      <w:lvlJc w:val="left"/>
      <w:pPr>
        <w:ind w:left="7395" w:hanging="226"/>
      </w:pPr>
    </w:lvl>
    <w:lvl w:ilvl="7">
      <w:numFmt w:val="bullet"/>
      <w:lvlText w:val="•"/>
      <w:lvlJc w:val="left"/>
      <w:pPr>
        <w:ind w:left="8511" w:hanging="226"/>
      </w:pPr>
    </w:lvl>
    <w:lvl w:ilvl="8">
      <w:numFmt w:val="bullet"/>
      <w:lvlText w:val="•"/>
      <w:lvlJc w:val="left"/>
      <w:pPr>
        <w:ind w:left="9627" w:hanging="226"/>
      </w:pPr>
    </w:lvl>
  </w:abstractNum>
  <w:abstractNum w:abstractNumId="2" w15:restartNumberingAfterBreak="0">
    <w:nsid w:val="00000404"/>
    <w:multiLevelType w:val="multilevel"/>
    <w:tmpl w:val="FFFFFFFF"/>
    <w:lvl w:ilvl="0">
      <w:numFmt w:val="bullet"/>
      <w:lvlText w:val="-"/>
      <w:lvlJc w:val="left"/>
      <w:pPr>
        <w:ind w:left="168" w:hanging="15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21"/>
        <w:szCs w:val="21"/>
      </w:rPr>
    </w:lvl>
    <w:lvl w:ilvl="1">
      <w:numFmt w:val="bullet"/>
      <w:lvlText w:val="•"/>
      <w:lvlJc w:val="left"/>
      <w:pPr>
        <w:ind w:left="264" w:hanging="151"/>
      </w:pPr>
    </w:lvl>
    <w:lvl w:ilvl="2">
      <w:numFmt w:val="bullet"/>
      <w:lvlText w:val="•"/>
      <w:lvlJc w:val="left"/>
      <w:pPr>
        <w:ind w:left="368" w:hanging="151"/>
      </w:pPr>
    </w:lvl>
    <w:lvl w:ilvl="3">
      <w:numFmt w:val="bullet"/>
      <w:lvlText w:val="•"/>
      <w:lvlJc w:val="left"/>
      <w:pPr>
        <w:ind w:left="473" w:hanging="151"/>
      </w:pPr>
    </w:lvl>
    <w:lvl w:ilvl="4">
      <w:numFmt w:val="bullet"/>
      <w:lvlText w:val="•"/>
      <w:lvlJc w:val="left"/>
      <w:pPr>
        <w:ind w:left="577" w:hanging="151"/>
      </w:pPr>
    </w:lvl>
    <w:lvl w:ilvl="5">
      <w:numFmt w:val="bullet"/>
      <w:lvlText w:val="•"/>
      <w:lvlJc w:val="left"/>
      <w:pPr>
        <w:ind w:left="682" w:hanging="151"/>
      </w:pPr>
    </w:lvl>
    <w:lvl w:ilvl="6">
      <w:numFmt w:val="bullet"/>
      <w:lvlText w:val="•"/>
      <w:lvlJc w:val="left"/>
      <w:pPr>
        <w:ind w:left="786" w:hanging="151"/>
      </w:pPr>
    </w:lvl>
    <w:lvl w:ilvl="7">
      <w:numFmt w:val="bullet"/>
      <w:lvlText w:val="•"/>
      <w:lvlJc w:val="left"/>
      <w:pPr>
        <w:ind w:left="891" w:hanging="151"/>
      </w:pPr>
    </w:lvl>
    <w:lvl w:ilvl="8">
      <w:numFmt w:val="bullet"/>
      <w:lvlText w:val="•"/>
      <w:lvlJc w:val="left"/>
      <w:pPr>
        <w:ind w:left="995" w:hanging="151"/>
      </w:pPr>
    </w:lvl>
  </w:abstractNum>
  <w:num w:numId="1" w16cid:durableId="2124037081">
    <w:abstractNumId w:val="2"/>
  </w:num>
  <w:num w:numId="2" w16cid:durableId="899289667">
    <w:abstractNumId w:val="1"/>
  </w:num>
  <w:num w:numId="3" w16cid:durableId="144218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22"/>
    <w:rsid w:val="000247B9"/>
    <w:rsid w:val="00196A22"/>
    <w:rsid w:val="00784E46"/>
    <w:rsid w:val="00CA4B51"/>
    <w:rsid w:val="00CB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3DB3C"/>
  <w14:defaultImageDpi w14:val="0"/>
  <w15:docId w15:val="{4E59203E-FEAF-43C2-9BA0-734E35ED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6"/>
      <w:ind w:left="39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11"/>
      <w:ind w:left="39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647" w:hanging="18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23"/>
      <w:ind w:left="3"/>
      <w:jc w:val="center"/>
    </w:pPr>
    <w:rPr>
      <w:b/>
      <w:bCs/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0"/>
      <w:ind w:left="647" w:hanging="18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204476@gmail.com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abhinashkumardube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techyavi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Abhinash Kumar Dubey</dc:creator>
  <cp:keywords/>
  <dc:description/>
  <cp:lastModifiedBy>Abhinash Kumar Dubey</cp:lastModifiedBy>
  <cp:revision>2</cp:revision>
  <dcterms:created xsi:type="dcterms:W3CDTF">2024-03-07T05:17:00Z</dcterms:created>
  <dcterms:modified xsi:type="dcterms:W3CDTF">2024-03-07T05:17:00Z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</Properties>
</file>